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40430" w14:textId="48E52A0E" w:rsidR="00FD3900" w:rsidRPr="00687211" w:rsidRDefault="0060050A" w:rsidP="00FD3900">
      <w:pPr>
        <w:autoSpaceDE w:val="0"/>
        <w:autoSpaceDN w:val="0"/>
        <w:adjustRightInd w:val="0"/>
        <w:spacing w:after="0" w:line="240" w:lineRule="auto"/>
        <w:ind w:left="2160" w:firstLine="720"/>
        <w:rPr>
          <w:rFonts w:ascii="Times New Roman" w:hAnsi="Times New Roman" w:cs="Times New Roman"/>
          <w:b/>
          <w:color w:val="0070C0"/>
          <w:sz w:val="72"/>
          <w:szCs w:val="72"/>
        </w:rPr>
      </w:pPr>
      <w:r w:rsidRPr="00687211">
        <w:rPr>
          <w:rFonts w:ascii="Times New Roman" w:hAnsi="Times New Roman" w:cs="Times New Roman"/>
          <w:b/>
          <w:color w:val="0070C0"/>
          <w:sz w:val="72"/>
          <w:szCs w:val="72"/>
        </w:rPr>
        <w:t>Beautify</w:t>
      </w:r>
    </w:p>
    <w:p w14:paraId="094FEDA8" w14:textId="77777777" w:rsidR="00654D2A" w:rsidRPr="00FD3900" w:rsidRDefault="00654D2A" w:rsidP="00654D2A">
      <w:pPr>
        <w:jc w:val="center"/>
        <w:rPr>
          <w:rFonts w:ascii="Times New Roman" w:hAnsi="Times New Roman" w:cs="Times New Roman"/>
          <w:b/>
          <w:sz w:val="72"/>
          <w:szCs w:val="72"/>
        </w:rPr>
      </w:pPr>
    </w:p>
    <w:p w14:paraId="70B77E08" w14:textId="433479B0" w:rsidR="0060050A" w:rsidRPr="0060050A" w:rsidRDefault="0060050A" w:rsidP="0060050A">
      <w:pPr>
        <w:spacing w:line="360" w:lineRule="auto"/>
        <w:ind w:firstLine="360"/>
        <w:jc w:val="both"/>
        <w:rPr>
          <w:rFonts w:ascii="Times New Roman" w:hAnsi="Times New Roman" w:cs="Times New Roman"/>
          <w:b/>
          <w:sz w:val="24"/>
          <w:szCs w:val="24"/>
        </w:rPr>
      </w:pPr>
      <w:r w:rsidRPr="0060050A">
        <w:rPr>
          <w:rFonts w:ascii="Times New Roman" w:hAnsi="Times New Roman" w:cs="Times New Roman"/>
          <w:sz w:val="24"/>
          <w:szCs w:val="24"/>
        </w:rPr>
        <w:t xml:space="preserve">To create Beauty parlour online portal, </w:t>
      </w:r>
      <w:r w:rsidR="00687211" w:rsidRPr="0060050A">
        <w:rPr>
          <w:rFonts w:ascii="Times New Roman" w:hAnsi="Times New Roman" w:cs="Times New Roman"/>
          <w:sz w:val="24"/>
          <w:szCs w:val="24"/>
        </w:rPr>
        <w:t>which has a database that contains information about Beauty parlours in a District?</w:t>
      </w:r>
      <w:r w:rsidRPr="0060050A">
        <w:rPr>
          <w:rFonts w:ascii="Times New Roman" w:hAnsi="Times New Roman" w:cs="Times New Roman"/>
          <w:sz w:val="24"/>
          <w:szCs w:val="24"/>
        </w:rPr>
        <w:t xml:space="preserve"> </w:t>
      </w:r>
      <w:proofErr w:type="gramStart"/>
      <w:r w:rsidRPr="0060050A">
        <w:rPr>
          <w:rFonts w:ascii="Times New Roman" w:hAnsi="Times New Roman" w:cs="Times New Roman"/>
          <w:sz w:val="24"/>
          <w:szCs w:val="24"/>
        </w:rPr>
        <w:t>where</w:t>
      </w:r>
      <w:proofErr w:type="gramEnd"/>
      <w:r w:rsidRPr="0060050A">
        <w:rPr>
          <w:rFonts w:ascii="Times New Roman" w:hAnsi="Times New Roman" w:cs="Times New Roman"/>
          <w:sz w:val="24"/>
          <w:szCs w:val="24"/>
        </w:rPr>
        <w:t xml:space="preserve"> customers can query by location or by name.</w:t>
      </w:r>
      <w:r>
        <w:rPr>
          <w:rFonts w:ascii="Times New Roman" w:hAnsi="Times New Roman" w:cs="Times New Roman"/>
          <w:b/>
          <w:sz w:val="24"/>
          <w:szCs w:val="24"/>
        </w:rPr>
        <w:t xml:space="preserve"> </w:t>
      </w:r>
      <w:r w:rsidRPr="0060050A">
        <w:rPr>
          <w:rFonts w:ascii="Times New Roman" w:hAnsi="Times New Roman" w:cs="Times New Roman"/>
          <w:sz w:val="24"/>
          <w:szCs w:val="24"/>
        </w:rPr>
        <w:t>This will also have an option where customers can Book Appointments at their preferred Beauty parlours (Salo</w:t>
      </w:r>
      <w:r w:rsidR="00921218">
        <w:rPr>
          <w:rFonts w:ascii="Times New Roman" w:hAnsi="Times New Roman" w:cs="Times New Roman"/>
          <w:sz w:val="24"/>
          <w:szCs w:val="24"/>
        </w:rPr>
        <w:t>o</w:t>
      </w:r>
      <w:r w:rsidRPr="0060050A">
        <w:rPr>
          <w:rFonts w:ascii="Times New Roman" w:hAnsi="Times New Roman" w:cs="Times New Roman"/>
          <w:sz w:val="24"/>
          <w:szCs w:val="24"/>
        </w:rPr>
        <w:t xml:space="preserve">ns). Each Beauty parlours have their own portfolios on this portal. </w:t>
      </w:r>
      <w:r>
        <w:rPr>
          <w:rFonts w:ascii="Times New Roman" w:hAnsi="Times New Roman" w:cs="Times New Roman"/>
          <w:sz w:val="24"/>
          <w:szCs w:val="24"/>
        </w:rPr>
        <w:t xml:space="preserve">Another advantage of Beautify is we can choose the makeup and, hair cutting styles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from our website.</w:t>
      </w:r>
    </w:p>
    <w:p w14:paraId="084BBEDA" w14:textId="720EB591" w:rsidR="00654D2A" w:rsidRDefault="00654D2A" w:rsidP="00654D2A"/>
    <w:p w14:paraId="395868FF" w14:textId="0FC0D914" w:rsidR="00FD3900" w:rsidRDefault="00FD3900" w:rsidP="00654D2A"/>
    <w:p w14:paraId="745490F4" w14:textId="45AB5DC7" w:rsidR="00FD3900" w:rsidRPr="00687211" w:rsidRDefault="00FD3900" w:rsidP="00654D2A">
      <w:pPr>
        <w:rPr>
          <w:rFonts w:ascii="Times New Roman" w:hAnsi="Times New Roman" w:cs="Times New Roman"/>
          <w:b/>
          <w:color w:val="00B0F0"/>
          <w:sz w:val="28"/>
          <w:szCs w:val="28"/>
        </w:rPr>
      </w:pPr>
      <w:r w:rsidRPr="00687211">
        <w:rPr>
          <w:rFonts w:ascii="Times New Roman" w:hAnsi="Times New Roman" w:cs="Times New Roman"/>
          <w:b/>
          <w:color w:val="00B0F0"/>
          <w:sz w:val="28"/>
          <w:szCs w:val="28"/>
        </w:rPr>
        <w:t>Existing System</w:t>
      </w:r>
    </w:p>
    <w:p w14:paraId="5CE57468" w14:textId="77777777" w:rsidR="00654D2A" w:rsidRDefault="00654D2A" w:rsidP="00654D2A"/>
    <w:p w14:paraId="65436D6F" w14:textId="77777777" w:rsidR="0060050A" w:rsidRPr="0060050A" w:rsidRDefault="0060050A" w:rsidP="0060050A">
      <w:pPr>
        <w:spacing w:line="360" w:lineRule="auto"/>
        <w:ind w:firstLine="360"/>
        <w:jc w:val="both"/>
        <w:rPr>
          <w:rFonts w:ascii="Times New Roman" w:hAnsi="Times New Roman" w:cs="Times New Roman"/>
          <w:sz w:val="24"/>
          <w:szCs w:val="24"/>
        </w:rPr>
      </w:pPr>
      <w:r w:rsidRPr="0060050A">
        <w:rPr>
          <w:rFonts w:ascii="Times New Roman" w:hAnsi="Times New Roman" w:cs="Times New Roman"/>
          <w:sz w:val="24"/>
          <w:szCs w:val="24"/>
        </w:rPr>
        <w:t xml:space="preserve">In the Existing System there is no Online Booking Services for Customers and the corresponding confirmation message of Booking. They do not have the reminders to aware the customers about the next sitting. </w:t>
      </w:r>
    </w:p>
    <w:p w14:paraId="66CA32AF" w14:textId="2734A859" w:rsidR="0060050A" w:rsidRPr="0060050A" w:rsidRDefault="0060050A" w:rsidP="0060050A">
      <w:pPr>
        <w:spacing w:line="360" w:lineRule="auto"/>
        <w:ind w:firstLine="360"/>
        <w:jc w:val="both"/>
        <w:rPr>
          <w:rFonts w:ascii="Times New Roman" w:hAnsi="Times New Roman" w:cs="Times New Roman"/>
          <w:sz w:val="24"/>
          <w:szCs w:val="24"/>
        </w:rPr>
      </w:pPr>
      <w:r w:rsidRPr="0060050A">
        <w:rPr>
          <w:rFonts w:ascii="Times New Roman" w:hAnsi="Times New Roman" w:cs="Times New Roman"/>
          <w:sz w:val="24"/>
          <w:szCs w:val="24"/>
        </w:rPr>
        <w:t>There are no options for the customers to choose the products they want for their services. And also, in the Existing System customers can’t Book their Stylist earlier.</w:t>
      </w:r>
    </w:p>
    <w:p w14:paraId="76074AF9" w14:textId="015C4387" w:rsidR="0060050A" w:rsidRPr="0060050A" w:rsidRDefault="0060050A" w:rsidP="0060050A">
      <w:pPr>
        <w:spacing w:line="360" w:lineRule="auto"/>
        <w:ind w:firstLine="360"/>
        <w:jc w:val="both"/>
        <w:rPr>
          <w:rFonts w:ascii="Times New Roman" w:hAnsi="Times New Roman" w:cs="Times New Roman"/>
          <w:b/>
          <w:sz w:val="24"/>
          <w:szCs w:val="24"/>
        </w:rPr>
      </w:pPr>
      <w:r w:rsidRPr="0060050A">
        <w:rPr>
          <w:rFonts w:ascii="Times New Roman" w:eastAsia="+mn-ea" w:hAnsi="Times New Roman" w:cs="Times New Roman"/>
          <w:color w:val="000000"/>
          <w:kern w:val="24"/>
          <w:sz w:val="48"/>
          <w:szCs w:val="48"/>
        </w:rPr>
        <w:t xml:space="preserve"> </w:t>
      </w:r>
      <w:r w:rsidRPr="0060050A">
        <w:rPr>
          <w:rFonts w:ascii="Times New Roman" w:hAnsi="Times New Roman" w:cs="Times New Roman"/>
          <w:sz w:val="24"/>
          <w:szCs w:val="24"/>
        </w:rPr>
        <w:t>In many cases the customers like particular stylist or specific stylist to take over them because of their Perfection and Interaction between the customers. So, in such cases we need to Book Stylist earlier. As a result, the customer can get the Stylist as per their like.</w:t>
      </w:r>
    </w:p>
    <w:p w14:paraId="10D425C6" w14:textId="66C2D7C4" w:rsidR="0060050A" w:rsidRPr="0060050A" w:rsidRDefault="0060050A" w:rsidP="0060050A">
      <w:pPr>
        <w:spacing w:line="360" w:lineRule="auto"/>
        <w:jc w:val="both"/>
        <w:rPr>
          <w:rFonts w:ascii="Times New Roman" w:hAnsi="Times New Roman" w:cs="Times New Roman"/>
          <w:b/>
          <w:sz w:val="24"/>
          <w:szCs w:val="24"/>
        </w:rPr>
      </w:pPr>
      <w:r w:rsidRPr="0060050A">
        <w:rPr>
          <w:rFonts w:ascii="Times New Roman" w:hAnsi="Times New Roman" w:cs="Times New Roman"/>
          <w:sz w:val="24"/>
          <w:szCs w:val="24"/>
        </w:rPr>
        <w:t xml:space="preserve">In the Existing System there is no Time Allotted to the customer for coming into the Beauty Parlour. If Time is not specified customers have to wait for long to get their services. So, their time is wasted by waiting. </w:t>
      </w:r>
    </w:p>
    <w:p w14:paraId="35B9E563" w14:textId="0707A62C" w:rsidR="0060050A" w:rsidRPr="0060050A" w:rsidRDefault="0060050A" w:rsidP="0060050A">
      <w:pPr>
        <w:spacing w:line="360" w:lineRule="auto"/>
        <w:jc w:val="both"/>
        <w:rPr>
          <w:rFonts w:ascii="Times New Roman" w:hAnsi="Times New Roman" w:cs="Times New Roman"/>
          <w:sz w:val="24"/>
          <w:szCs w:val="24"/>
        </w:rPr>
      </w:pPr>
      <w:r w:rsidRPr="0060050A">
        <w:rPr>
          <w:rFonts w:ascii="Times New Roman" w:hAnsi="Times New Roman" w:cs="Times New Roman"/>
          <w:sz w:val="24"/>
          <w:szCs w:val="24"/>
        </w:rPr>
        <w:t>Existing system does not provide the customers to view the offers of beauty parlours.  All the problems of the existing system are solved by the proposed system.  So, this website portal is very apt for the Today’s life.  It helps to manage people time in the right way.</w:t>
      </w:r>
    </w:p>
    <w:p w14:paraId="37A1D33E" w14:textId="77777777" w:rsidR="0060050A" w:rsidRDefault="0060050A" w:rsidP="0060050A">
      <w:pPr>
        <w:suppressAutoHyphens/>
        <w:spacing w:after="0" w:line="360" w:lineRule="auto"/>
        <w:ind w:left="450" w:right="450"/>
        <w:jc w:val="both"/>
        <w:rPr>
          <w:rFonts w:cs="Times New Roman"/>
          <w:szCs w:val="28"/>
        </w:rPr>
      </w:pPr>
    </w:p>
    <w:p w14:paraId="0C8E9568" w14:textId="5506720C" w:rsidR="00A074C0" w:rsidRDefault="00A074C0" w:rsidP="00A074C0">
      <w:pPr>
        <w:autoSpaceDE w:val="0"/>
        <w:autoSpaceDN w:val="0"/>
        <w:adjustRightInd w:val="0"/>
        <w:spacing w:after="0" w:line="240" w:lineRule="auto"/>
        <w:jc w:val="both"/>
        <w:rPr>
          <w:rFonts w:ascii="Times New Roman" w:hAnsi="Times New Roman" w:cs="Times New Roman"/>
          <w:sz w:val="24"/>
          <w:szCs w:val="24"/>
        </w:rPr>
      </w:pPr>
    </w:p>
    <w:p w14:paraId="219618A2" w14:textId="449E1540" w:rsidR="00A074C0" w:rsidRPr="00687211" w:rsidRDefault="00A074C0" w:rsidP="00A074C0">
      <w:pPr>
        <w:autoSpaceDE w:val="0"/>
        <w:autoSpaceDN w:val="0"/>
        <w:adjustRightInd w:val="0"/>
        <w:spacing w:line="240" w:lineRule="auto"/>
        <w:jc w:val="both"/>
        <w:rPr>
          <w:rFonts w:ascii="Times New Roman" w:hAnsi="Times New Roman" w:cs="Times New Roman"/>
          <w:b/>
          <w:color w:val="00B0F0"/>
          <w:sz w:val="28"/>
          <w:szCs w:val="28"/>
        </w:rPr>
      </w:pPr>
      <w:r w:rsidRPr="00687211">
        <w:rPr>
          <w:rFonts w:ascii="Times New Roman" w:hAnsi="Times New Roman" w:cs="Times New Roman"/>
          <w:b/>
          <w:color w:val="00B0F0"/>
          <w:sz w:val="28"/>
          <w:szCs w:val="28"/>
        </w:rPr>
        <w:lastRenderedPageBreak/>
        <w:t>Proposed System</w:t>
      </w:r>
    </w:p>
    <w:p w14:paraId="7FA218AE" w14:textId="77777777" w:rsidR="00B51AE5" w:rsidRPr="00A074C0" w:rsidRDefault="00B51AE5" w:rsidP="00A074C0">
      <w:pPr>
        <w:autoSpaceDE w:val="0"/>
        <w:autoSpaceDN w:val="0"/>
        <w:adjustRightInd w:val="0"/>
        <w:spacing w:line="240" w:lineRule="auto"/>
        <w:jc w:val="both"/>
        <w:rPr>
          <w:rFonts w:ascii="Times New Roman" w:hAnsi="Times New Roman" w:cs="Times New Roman"/>
          <w:b/>
          <w:sz w:val="28"/>
          <w:szCs w:val="28"/>
        </w:rPr>
      </w:pPr>
    </w:p>
    <w:p w14:paraId="05DA3600" w14:textId="5A1B7BCF" w:rsidR="0060050A" w:rsidRPr="0060050A" w:rsidRDefault="0060050A" w:rsidP="0060050A">
      <w:pPr>
        <w:spacing w:line="360" w:lineRule="auto"/>
        <w:ind w:firstLine="360"/>
        <w:jc w:val="both"/>
        <w:rPr>
          <w:rFonts w:ascii="Times New Roman" w:hAnsi="Times New Roman" w:cs="Times New Roman"/>
          <w:b/>
          <w:szCs w:val="28"/>
        </w:rPr>
      </w:pPr>
      <w:r w:rsidRPr="0060050A">
        <w:rPr>
          <w:rFonts w:ascii="Times New Roman" w:hAnsi="Times New Roman" w:cs="Times New Roman"/>
          <w:sz w:val="24"/>
          <w:szCs w:val="24"/>
        </w:rPr>
        <w:t>In the proposed system all the parameter is considered to maintain Neat and Easier. To maintain all customer records, require more Staffs, more Time and also more Effort. To solve these problems this Website is designed. Then another Important feature is customers can book their services.</w:t>
      </w:r>
      <w:r>
        <w:rPr>
          <w:rFonts w:ascii="Times New Roman" w:hAnsi="Times New Roman" w:cs="Times New Roman"/>
          <w:sz w:val="24"/>
          <w:szCs w:val="24"/>
        </w:rPr>
        <w:t xml:space="preserve"> That is</w:t>
      </w:r>
      <w:r w:rsidRPr="0060050A">
        <w:rPr>
          <w:rFonts w:ascii="Times New Roman" w:hAnsi="Times New Roman" w:cs="Times New Roman"/>
          <w:sz w:val="24"/>
          <w:szCs w:val="24"/>
        </w:rPr>
        <w:t xml:space="preserve"> they can Book Appointments with the Beauty Parlours as per their desire. For this the Customers should register on this site. The customer can see all the details regarding the required or specified Beauty Parlour. As a result, the customers can easily find the Best beauty parlour as per the requirements. </w:t>
      </w:r>
    </w:p>
    <w:p w14:paraId="1F564DE2" w14:textId="0180CEF9" w:rsidR="0060050A" w:rsidRPr="0060050A" w:rsidRDefault="0060050A" w:rsidP="0060050A">
      <w:pPr>
        <w:spacing w:line="360" w:lineRule="auto"/>
        <w:ind w:firstLine="360"/>
        <w:jc w:val="both"/>
        <w:rPr>
          <w:rFonts w:ascii="Times New Roman" w:hAnsi="Times New Roman" w:cs="Times New Roman"/>
          <w:b/>
          <w:sz w:val="24"/>
          <w:szCs w:val="24"/>
        </w:rPr>
      </w:pPr>
      <w:r w:rsidRPr="0060050A">
        <w:rPr>
          <w:rFonts w:ascii="Times New Roman" w:hAnsi="Times New Roman" w:cs="Times New Roman"/>
          <w:sz w:val="24"/>
          <w:szCs w:val="24"/>
        </w:rPr>
        <w:t xml:space="preserve">How the Customers benefits from this service is they can view the list of beauty parlours or salons and filter them by their desired locations, services offered, remarks of the customer and price rate for services. Customers can see the details of each salon and </w:t>
      </w:r>
      <w:proofErr w:type="gramStart"/>
      <w:r w:rsidRPr="0060050A">
        <w:rPr>
          <w:rFonts w:ascii="Times New Roman" w:hAnsi="Times New Roman" w:cs="Times New Roman"/>
          <w:sz w:val="24"/>
          <w:szCs w:val="24"/>
        </w:rPr>
        <w:t>its</w:t>
      </w:r>
      <w:proofErr w:type="gramEnd"/>
      <w:r w:rsidRPr="0060050A">
        <w:rPr>
          <w:rFonts w:ascii="Times New Roman" w:hAnsi="Times New Roman" w:cs="Times New Roman"/>
          <w:sz w:val="24"/>
          <w:szCs w:val="24"/>
        </w:rPr>
        <w:t xml:space="preserve"> Port-folio along with the reviews or remarks of customers. Registered customers can Book Appointments at a salon for specific time slot with their preference of the products to be used and Beauticians or Stylist to carry out the procedure. Customers could receive remainders for their next sitting/session of the procedure done, prior to the due date by SMS/Email. </w:t>
      </w:r>
    </w:p>
    <w:p w14:paraId="4CF68D33" w14:textId="1ACCD31C" w:rsidR="0060050A" w:rsidRPr="0060050A" w:rsidRDefault="0060050A" w:rsidP="0060050A">
      <w:pPr>
        <w:spacing w:line="360" w:lineRule="auto"/>
        <w:ind w:firstLine="360"/>
        <w:jc w:val="both"/>
        <w:rPr>
          <w:rFonts w:ascii="Times New Roman" w:hAnsi="Times New Roman" w:cs="Times New Roman"/>
          <w:b/>
          <w:sz w:val="24"/>
          <w:szCs w:val="24"/>
        </w:rPr>
      </w:pPr>
      <w:proofErr w:type="gramStart"/>
      <w:r w:rsidRPr="0060050A">
        <w:rPr>
          <w:rFonts w:ascii="Times New Roman" w:hAnsi="Times New Roman" w:cs="Times New Roman"/>
          <w:sz w:val="24"/>
          <w:szCs w:val="24"/>
        </w:rPr>
        <w:t>If they have opted for it.</w:t>
      </w:r>
      <w:proofErr w:type="gramEnd"/>
      <w:r w:rsidRPr="0060050A">
        <w:rPr>
          <w:rFonts w:ascii="Times New Roman" w:hAnsi="Times New Roman" w:cs="Times New Roman"/>
          <w:sz w:val="24"/>
          <w:szCs w:val="24"/>
        </w:rPr>
        <w:t xml:space="preserve"> Also, customers can receive SMS/Email for offers offered from their desired list of Beauty Parlour. Owners of shop (Beauty parlours), as they can allocate its staff strength on the basis of bookings received online. They can also ensure availability of products. </w:t>
      </w:r>
      <w:proofErr w:type="gramStart"/>
      <w:r w:rsidRPr="0060050A">
        <w:rPr>
          <w:rFonts w:ascii="Times New Roman" w:hAnsi="Times New Roman" w:cs="Times New Roman"/>
          <w:sz w:val="24"/>
          <w:szCs w:val="24"/>
        </w:rPr>
        <w:t>If customers have specified products of their preference for the procedure.</w:t>
      </w:r>
      <w:proofErr w:type="gramEnd"/>
      <w:r w:rsidRPr="0060050A">
        <w:rPr>
          <w:rFonts w:ascii="Times New Roman" w:hAnsi="Times New Roman" w:cs="Times New Roman"/>
          <w:sz w:val="24"/>
          <w:szCs w:val="24"/>
        </w:rPr>
        <w:t xml:space="preserve"> Owners would receive appointments booked message along with customer details via SMS or Emails. </w:t>
      </w:r>
    </w:p>
    <w:p w14:paraId="2993BCEA" w14:textId="2F4E2231" w:rsidR="0060050A" w:rsidRPr="0060050A" w:rsidRDefault="0060050A" w:rsidP="0060050A">
      <w:pPr>
        <w:spacing w:line="360" w:lineRule="auto"/>
        <w:ind w:firstLine="360"/>
        <w:jc w:val="both"/>
        <w:rPr>
          <w:rFonts w:ascii="Times New Roman" w:hAnsi="Times New Roman" w:cs="Times New Roman"/>
          <w:sz w:val="24"/>
          <w:szCs w:val="24"/>
        </w:rPr>
      </w:pPr>
      <w:r w:rsidRPr="0060050A">
        <w:rPr>
          <w:rFonts w:ascii="Times New Roman" w:hAnsi="Times New Roman" w:cs="Times New Roman"/>
          <w:sz w:val="24"/>
          <w:szCs w:val="24"/>
        </w:rPr>
        <w:t>Beauty Parlour Portfolios contains list of services offered, equipment’s/devices owned, prices offered for services. It could also list their new offers or discounts.</w:t>
      </w:r>
    </w:p>
    <w:p w14:paraId="23C31941" w14:textId="3882CC4C" w:rsidR="0060050A" w:rsidRPr="0060050A" w:rsidRDefault="0060050A" w:rsidP="0060050A">
      <w:pPr>
        <w:spacing w:line="360" w:lineRule="auto"/>
        <w:ind w:firstLine="360"/>
        <w:jc w:val="both"/>
        <w:rPr>
          <w:rFonts w:ascii="Times New Roman" w:hAnsi="Times New Roman" w:cs="Times New Roman"/>
          <w:b/>
          <w:sz w:val="24"/>
          <w:szCs w:val="24"/>
        </w:rPr>
      </w:pPr>
      <w:r w:rsidRPr="0060050A">
        <w:rPr>
          <w:rFonts w:ascii="Times New Roman" w:hAnsi="Times New Roman" w:cs="Times New Roman"/>
          <w:sz w:val="24"/>
          <w:szCs w:val="24"/>
        </w:rPr>
        <w:t xml:space="preserve"> In these times of busy life style, this site would save us a ton of time to search, identify and get good advice on the right beauty parlours that is tailored for the services you are looking for. In short, the customers can search and book the salons or Beauty Parlour from home. </w:t>
      </w:r>
    </w:p>
    <w:p w14:paraId="0EAC8797" w14:textId="77777777" w:rsidR="0060050A" w:rsidRPr="0060050A" w:rsidRDefault="0060050A" w:rsidP="0060050A">
      <w:pPr>
        <w:spacing w:line="360" w:lineRule="auto"/>
        <w:jc w:val="both"/>
        <w:rPr>
          <w:rFonts w:ascii="Times New Roman" w:hAnsi="Times New Roman" w:cs="Times New Roman"/>
          <w:sz w:val="24"/>
          <w:szCs w:val="24"/>
        </w:rPr>
      </w:pPr>
    </w:p>
    <w:p w14:paraId="0BDA6F72" w14:textId="0899C2A6" w:rsidR="0060050A" w:rsidRDefault="0060050A" w:rsidP="0060050A">
      <w:pPr>
        <w:spacing w:line="360" w:lineRule="auto"/>
        <w:jc w:val="both"/>
        <w:rPr>
          <w:rFonts w:ascii="Times New Roman" w:hAnsi="Times New Roman" w:cs="Times New Roman"/>
          <w:sz w:val="24"/>
          <w:szCs w:val="24"/>
        </w:rPr>
      </w:pPr>
    </w:p>
    <w:p w14:paraId="0DCD2277" w14:textId="3A594389" w:rsidR="00B51AE5" w:rsidRDefault="00B51AE5" w:rsidP="0060050A">
      <w:pPr>
        <w:spacing w:line="360" w:lineRule="auto"/>
        <w:jc w:val="both"/>
        <w:rPr>
          <w:rFonts w:ascii="Times New Roman" w:hAnsi="Times New Roman" w:cs="Times New Roman"/>
          <w:sz w:val="24"/>
          <w:szCs w:val="24"/>
        </w:rPr>
      </w:pPr>
    </w:p>
    <w:p w14:paraId="0D80B158" w14:textId="77777777" w:rsidR="007B12A9" w:rsidRPr="0060050A" w:rsidRDefault="007B12A9" w:rsidP="0060050A">
      <w:pPr>
        <w:spacing w:line="360" w:lineRule="auto"/>
        <w:jc w:val="both"/>
        <w:rPr>
          <w:rFonts w:ascii="Times New Roman" w:hAnsi="Times New Roman" w:cs="Times New Roman"/>
          <w:sz w:val="24"/>
          <w:szCs w:val="24"/>
        </w:rPr>
      </w:pPr>
    </w:p>
    <w:p w14:paraId="55F215BF" w14:textId="77777777" w:rsidR="0060050A" w:rsidRPr="00687211" w:rsidRDefault="0060050A" w:rsidP="0060050A">
      <w:pPr>
        <w:spacing w:line="360" w:lineRule="auto"/>
        <w:jc w:val="both"/>
        <w:rPr>
          <w:rFonts w:ascii="Times New Roman" w:hAnsi="Times New Roman" w:cs="Times New Roman"/>
          <w:b/>
          <w:color w:val="00B0F0"/>
          <w:sz w:val="24"/>
          <w:szCs w:val="24"/>
        </w:rPr>
      </w:pPr>
      <w:r w:rsidRPr="00687211">
        <w:rPr>
          <w:rFonts w:ascii="Times New Roman" w:hAnsi="Times New Roman" w:cs="Times New Roman"/>
          <w:b/>
          <w:color w:val="00B0F0"/>
          <w:sz w:val="24"/>
          <w:szCs w:val="24"/>
        </w:rPr>
        <w:t>Advantages of the proposed system</w:t>
      </w:r>
    </w:p>
    <w:p w14:paraId="4339161B" w14:textId="77777777" w:rsidR="0060050A" w:rsidRPr="0060050A" w:rsidRDefault="0060050A" w:rsidP="0060050A">
      <w:pPr>
        <w:numPr>
          <w:ilvl w:val="0"/>
          <w:numId w:val="15"/>
        </w:numPr>
        <w:spacing w:line="276" w:lineRule="auto"/>
        <w:ind w:left="0"/>
        <w:rPr>
          <w:rFonts w:ascii="Times New Roman" w:hAnsi="Times New Roman" w:cs="Times New Roman"/>
          <w:b/>
          <w:sz w:val="24"/>
          <w:szCs w:val="24"/>
        </w:rPr>
      </w:pPr>
      <w:r w:rsidRPr="0060050A">
        <w:rPr>
          <w:rFonts w:ascii="Times New Roman" w:hAnsi="Times New Roman" w:cs="Times New Roman"/>
          <w:sz w:val="24"/>
          <w:szCs w:val="24"/>
        </w:rPr>
        <w:t>Message Alert</w:t>
      </w:r>
    </w:p>
    <w:p w14:paraId="0011DBDC" w14:textId="19CE1C72" w:rsidR="0060050A" w:rsidRPr="0060050A" w:rsidRDefault="0060050A" w:rsidP="0060050A">
      <w:pPr>
        <w:numPr>
          <w:ilvl w:val="0"/>
          <w:numId w:val="15"/>
        </w:numPr>
        <w:spacing w:line="276" w:lineRule="auto"/>
        <w:ind w:left="0"/>
        <w:rPr>
          <w:rFonts w:ascii="Times New Roman" w:hAnsi="Times New Roman" w:cs="Times New Roman"/>
          <w:b/>
          <w:sz w:val="24"/>
          <w:szCs w:val="24"/>
        </w:rPr>
      </w:pPr>
      <w:r w:rsidRPr="0060050A">
        <w:rPr>
          <w:rFonts w:ascii="Times New Roman" w:hAnsi="Times New Roman" w:cs="Times New Roman"/>
          <w:sz w:val="24"/>
          <w:szCs w:val="24"/>
        </w:rPr>
        <w:t>Announcing the Discount package</w:t>
      </w:r>
    </w:p>
    <w:p w14:paraId="482C366D" w14:textId="13260D52" w:rsidR="0060050A" w:rsidRPr="0060050A" w:rsidRDefault="0060050A" w:rsidP="0060050A">
      <w:pPr>
        <w:numPr>
          <w:ilvl w:val="0"/>
          <w:numId w:val="15"/>
        </w:numPr>
        <w:spacing w:line="276" w:lineRule="auto"/>
        <w:ind w:left="0"/>
        <w:rPr>
          <w:rFonts w:ascii="Times New Roman" w:hAnsi="Times New Roman" w:cs="Times New Roman"/>
          <w:b/>
          <w:sz w:val="24"/>
          <w:szCs w:val="24"/>
        </w:rPr>
      </w:pPr>
      <w:r w:rsidRPr="0060050A">
        <w:rPr>
          <w:rFonts w:ascii="Times New Roman" w:hAnsi="Times New Roman" w:cs="Times New Roman"/>
          <w:sz w:val="24"/>
          <w:szCs w:val="24"/>
        </w:rPr>
        <w:t xml:space="preserve">Security </w:t>
      </w:r>
    </w:p>
    <w:p w14:paraId="232330BB" w14:textId="77777777" w:rsidR="00B51AE5" w:rsidRDefault="0060050A" w:rsidP="0060050A">
      <w:pPr>
        <w:shd w:val="clear" w:color="auto" w:fill="FFFFFF"/>
        <w:spacing w:line="240" w:lineRule="auto"/>
        <w:jc w:val="both"/>
        <w:rPr>
          <w:rFonts w:ascii="Times New Roman" w:hAnsi="Times New Roman" w:cs="Times New Roman"/>
          <w:sz w:val="24"/>
          <w:szCs w:val="24"/>
        </w:rPr>
      </w:pPr>
      <w:r w:rsidRPr="0060050A">
        <w:rPr>
          <w:rFonts w:ascii="Times New Roman" w:hAnsi="Times New Roman" w:cs="Times New Roman"/>
          <w:sz w:val="24"/>
          <w:szCs w:val="24"/>
        </w:rPr>
        <w:t>Hence the proposed system will do all the above defined functions with less time and higher accuracy</w:t>
      </w:r>
    </w:p>
    <w:p w14:paraId="525C841C" w14:textId="77777777" w:rsidR="0057672A" w:rsidRDefault="0057672A" w:rsidP="00B51AE5">
      <w:pPr>
        <w:spacing w:line="360" w:lineRule="auto"/>
        <w:jc w:val="both"/>
        <w:rPr>
          <w:rFonts w:ascii="Times New Roman" w:hAnsi="Times New Roman" w:cs="Times New Roman"/>
          <w:sz w:val="24"/>
          <w:szCs w:val="24"/>
        </w:rPr>
      </w:pPr>
    </w:p>
    <w:p w14:paraId="1BE975AB" w14:textId="352E7573" w:rsidR="00B51AE5" w:rsidRPr="00687211" w:rsidRDefault="00B51AE5" w:rsidP="0057672A">
      <w:pPr>
        <w:spacing w:line="360" w:lineRule="auto"/>
        <w:jc w:val="both"/>
        <w:rPr>
          <w:rFonts w:ascii="Times New Roman" w:hAnsi="Times New Roman" w:cs="Times New Roman"/>
          <w:b/>
          <w:color w:val="00B0F0"/>
          <w:sz w:val="28"/>
          <w:szCs w:val="28"/>
        </w:rPr>
      </w:pPr>
      <w:r w:rsidRPr="00687211">
        <w:rPr>
          <w:rFonts w:ascii="Times New Roman" w:hAnsi="Times New Roman" w:cs="Times New Roman"/>
          <w:b/>
          <w:color w:val="00B0F0"/>
          <w:sz w:val="28"/>
          <w:szCs w:val="28"/>
        </w:rPr>
        <w:t>Modules that include are:</w:t>
      </w:r>
    </w:p>
    <w:p w14:paraId="6653CF46" w14:textId="77777777" w:rsidR="00B51AE5" w:rsidRPr="00B51AE5" w:rsidRDefault="00B51AE5" w:rsidP="0057672A">
      <w:pPr>
        <w:pStyle w:val="ListParagraph"/>
        <w:numPr>
          <w:ilvl w:val="0"/>
          <w:numId w:val="16"/>
        </w:numPr>
        <w:suppressAutoHyphens w:val="0"/>
        <w:spacing w:after="160" w:line="360" w:lineRule="auto"/>
        <w:ind w:left="0"/>
        <w:jc w:val="both"/>
        <w:rPr>
          <w:rFonts w:ascii="Times New Roman" w:hAnsi="Times New Roman" w:cs="Times New Roman"/>
          <w:b/>
          <w:sz w:val="24"/>
          <w:szCs w:val="24"/>
        </w:rPr>
      </w:pPr>
      <w:r w:rsidRPr="00B51AE5">
        <w:rPr>
          <w:rFonts w:ascii="Times New Roman" w:hAnsi="Times New Roman" w:cs="Times New Roman"/>
          <w:sz w:val="24"/>
          <w:szCs w:val="24"/>
        </w:rPr>
        <w:t>Admin</w:t>
      </w:r>
    </w:p>
    <w:p w14:paraId="3843AC70" w14:textId="77777777" w:rsidR="00B51AE5" w:rsidRPr="00B51AE5" w:rsidRDefault="00B51AE5" w:rsidP="0057672A">
      <w:pPr>
        <w:pStyle w:val="ListParagraph"/>
        <w:numPr>
          <w:ilvl w:val="0"/>
          <w:numId w:val="16"/>
        </w:numPr>
        <w:suppressAutoHyphens w:val="0"/>
        <w:spacing w:after="160" w:line="360" w:lineRule="auto"/>
        <w:ind w:left="0"/>
        <w:jc w:val="both"/>
        <w:rPr>
          <w:rFonts w:ascii="Times New Roman" w:hAnsi="Times New Roman" w:cs="Times New Roman"/>
          <w:b/>
          <w:sz w:val="24"/>
          <w:szCs w:val="24"/>
        </w:rPr>
      </w:pPr>
      <w:r w:rsidRPr="00B51AE5">
        <w:rPr>
          <w:rFonts w:ascii="Times New Roman" w:hAnsi="Times New Roman" w:cs="Times New Roman"/>
          <w:sz w:val="24"/>
          <w:szCs w:val="24"/>
        </w:rPr>
        <w:t>Salon</w:t>
      </w:r>
    </w:p>
    <w:p w14:paraId="173B0FC5" w14:textId="0885547B" w:rsidR="00B51AE5" w:rsidRPr="00B465B9" w:rsidRDefault="00B51AE5" w:rsidP="0057672A">
      <w:pPr>
        <w:pStyle w:val="ListParagraph"/>
        <w:numPr>
          <w:ilvl w:val="0"/>
          <w:numId w:val="16"/>
        </w:numPr>
        <w:suppressAutoHyphens w:val="0"/>
        <w:spacing w:after="160" w:line="360" w:lineRule="auto"/>
        <w:ind w:left="0"/>
        <w:jc w:val="both"/>
        <w:rPr>
          <w:rFonts w:ascii="Times New Roman" w:hAnsi="Times New Roman" w:cs="Times New Roman"/>
          <w:b/>
          <w:sz w:val="24"/>
          <w:szCs w:val="24"/>
        </w:rPr>
      </w:pPr>
      <w:r w:rsidRPr="00B51AE5">
        <w:rPr>
          <w:rFonts w:ascii="Times New Roman" w:hAnsi="Times New Roman" w:cs="Times New Roman"/>
          <w:sz w:val="24"/>
          <w:szCs w:val="24"/>
        </w:rPr>
        <w:t>Customer</w:t>
      </w:r>
    </w:p>
    <w:p w14:paraId="7E06B1FF" w14:textId="3B42F33D" w:rsidR="00B465B9" w:rsidRPr="00B465B9" w:rsidRDefault="00B465B9" w:rsidP="0057672A">
      <w:pPr>
        <w:pStyle w:val="ListParagraph"/>
        <w:numPr>
          <w:ilvl w:val="0"/>
          <w:numId w:val="16"/>
        </w:numPr>
        <w:suppressAutoHyphens w:val="0"/>
        <w:spacing w:after="160" w:line="360" w:lineRule="auto"/>
        <w:ind w:left="0"/>
        <w:jc w:val="both"/>
        <w:rPr>
          <w:rFonts w:ascii="Times New Roman" w:hAnsi="Times New Roman" w:cs="Times New Roman"/>
          <w:b/>
          <w:sz w:val="24"/>
          <w:szCs w:val="24"/>
        </w:rPr>
      </w:pPr>
      <w:r>
        <w:rPr>
          <w:rFonts w:ascii="Times New Roman" w:hAnsi="Times New Roman" w:cs="Times New Roman"/>
          <w:sz w:val="24"/>
          <w:szCs w:val="24"/>
        </w:rPr>
        <w:t>Style Selection</w:t>
      </w:r>
    </w:p>
    <w:p w14:paraId="127A3BDC" w14:textId="687C4A42" w:rsidR="00B465B9" w:rsidRPr="00B465B9" w:rsidRDefault="00B465B9" w:rsidP="0057672A">
      <w:pPr>
        <w:pStyle w:val="ListParagraph"/>
        <w:numPr>
          <w:ilvl w:val="0"/>
          <w:numId w:val="16"/>
        </w:numPr>
        <w:suppressAutoHyphens w:val="0"/>
        <w:spacing w:after="160" w:line="360" w:lineRule="auto"/>
        <w:ind w:left="0"/>
        <w:jc w:val="both"/>
        <w:rPr>
          <w:rFonts w:ascii="Times New Roman" w:hAnsi="Times New Roman" w:cs="Times New Roman"/>
          <w:b/>
          <w:sz w:val="24"/>
          <w:szCs w:val="24"/>
        </w:rPr>
      </w:pPr>
      <w:r>
        <w:rPr>
          <w:rFonts w:ascii="Times New Roman" w:hAnsi="Times New Roman" w:cs="Times New Roman"/>
          <w:sz w:val="24"/>
          <w:szCs w:val="24"/>
        </w:rPr>
        <w:t>Make up Selection</w:t>
      </w:r>
    </w:p>
    <w:p w14:paraId="2783CB98" w14:textId="77777777" w:rsidR="00B51AE5" w:rsidRDefault="0060050A" w:rsidP="0060050A">
      <w:pPr>
        <w:shd w:val="clear" w:color="auto" w:fill="FFFFFF"/>
        <w:spacing w:line="240" w:lineRule="auto"/>
        <w:jc w:val="both"/>
        <w:rPr>
          <w:rFonts w:ascii="Times New Roman" w:hAnsi="Times New Roman" w:cs="Times New Roman"/>
          <w:sz w:val="24"/>
          <w:szCs w:val="24"/>
        </w:rPr>
      </w:pPr>
      <w:r w:rsidRPr="0060050A">
        <w:rPr>
          <w:rFonts w:ascii="Times New Roman" w:hAnsi="Times New Roman" w:cs="Times New Roman"/>
          <w:sz w:val="24"/>
          <w:szCs w:val="24"/>
        </w:rPr>
        <w:t>.</w:t>
      </w:r>
    </w:p>
    <w:p w14:paraId="06ADAEBE" w14:textId="77777777" w:rsidR="00B51AE5" w:rsidRDefault="00B51AE5" w:rsidP="0060050A">
      <w:pPr>
        <w:shd w:val="clear" w:color="auto" w:fill="FFFFFF"/>
        <w:spacing w:line="240" w:lineRule="auto"/>
        <w:jc w:val="both"/>
        <w:rPr>
          <w:rFonts w:ascii="Times New Roman" w:hAnsi="Times New Roman" w:cs="Times New Roman"/>
          <w:sz w:val="24"/>
          <w:szCs w:val="24"/>
        </w:rPr>
      </w:pPr>
    </w:p>
    <w:p w14:paraId="70A98F18" w14:textId="77777777" w:rsidR="0057672A" w:rsidRDefault="0057672A" w:rsidP="0060050A">
      <w:pPr>
        <w:shd w:val="clear" w:color="auto" w:fill="FFFFFF"/>
        <w:spacing w:line="240" w:lineRule="auto"/>
        <w:jc w:val="both"/>
        <w:rPr>
          <w:rFonts w:ascii="Times New Roman" w:hAnsi="Times New Roman" w:cs="Times New Roman"/>
          <w:b/>
          <w:sz w:val="24"/>
          <w:szCs w:val="24"/>
        </w:rPr>
      </w:pPr>
      <w:r w:rsidRPr="0057672A">
        <w:rPr>
          <w:rFonts w:ascii="Times New Roman" w:hAnsi="Times New Roman" w:cs="Times New Roman"/>
          <w:b/>
          <w:sz w:val="24"/>
          <w:szCs w:val="24"/>
        </w:rPr>
        <w:t>Admin</w:t>
      </w:r>
    </w:p>
    <w:p w14:paraId="38D54D01" w14:textId="77777777" w:rsidR="0057672A" w:rsidRDefault="0057672A" w:rsidP="0060050A">
      <w:pPr>
        <w:shd w:val="clear" w:color="auto" w:fill="FFFFFF"/>
        <w:spacing w:line="240" w:lineRule="auto"/>
        <w:jc w:val="both"/>
        <w:rPr>
          <w:rFonts w:ascii="Times New Roman" w:hAnsi="Times New Roman" w:cs="Times New Roman"/>
          <w:b/>
          <w:sz w:val="24"/>
          <w:szCs w:val="24"/>
        </w:rPr>
      </w:pPr>
    </w:p>
    <w:p w14:paraId="2775793E" w14:textId="77777777" w:rsidR="0057672A" w:rsidRDefault="0057672A" w:rsidP="0060050A">
      <w:pPr>
        <w:shd w:val="clear" w:color="auto" w:fill="FFFFFF"/>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Pr="0057672A">
        <w:rPr>
          <w:rFonts w:ascii="Times New Roman" w:hAnsi="Times New Roman" w:cs="Times New Roman"/>
          <w:sz w:val="24"/>
          <w:szCs w:val="24"/>
        </w:rPr>
        <w:t xml:space="preserve">Admin is the main actor in Beautify. Admin can control all the other users like Salon and Customer. Admin can validate salon details and accept or reject their registration request.  </w:t>
      </w:r>
      <w:r>
        <w:rPr>
          <w:rFonts w:ascii="Times New Roman" w:hAnsi="Times New Roman" w:cs="Times New Roman"/>
          <w:sz w:val="24"/>
          <w:szCs w:val="24"/>
        </w:rPr>
        <w:t>Also once accepted, the admin can block the salon based on the customers review and rating/</w:t>
      </w:r>
    </w:p>
    <w:p w14:paraId="3479DFB7" w14:textId="77777777" w:rsidR="0057672A" w:rsidRDefault="0057672A" w:rsidP="0060050A">
      <w:pPr>
        <w:shd w:val="clear" w:color="auto" w:fill="FFFFFF"/>
        <w:spacing w:line="240" w:lineRule="auto"/>
        <w:jc w:val="both"/>
        <w:rPr>
          <w:rFonts w:ascii="Times New Roman" w:hAnsi="Times New Roman" w:cs="Times New Roman"/>
          <w:sz w:val="24"/>
          <w:szCs w:val="24"/>
        </w:rPr>
      </w:pPr>
    </w:p>
    <w:p w14:paraId="28729639" w14:textId="77777777" w:rsidR="0057672A" w:rsidRDefault="0057672A" w:rsidP="0060050A">
      <w:pPr>
        <w:shd w:val="clear" w:color="auto" w:fill="FFFFFF"/>
        <w:spacing w:line="240" w:lineRule="auto"/>
        <w:jc w:val="both"/>
        <w:rPr>
          <w:rFonts w:ascii="Times New Roman" w:hAnsi="Times New Roman" w:cs="Times New Roman"/>
          <w:b/>
          <w:sz w:val="24"/>
          <w:szCs w:val="24"/>
        </w:rPr>
      </w:pPr>
      <w:r w:rsidRPr="0057672A">
        <w:rPr>
          <w:rFonts w:ascii="Times New Roman" w:hAnsi="Times New Roman" w:cs="Times New Roman"/>
          <w:b/>
          <w:sz w:val="24"/>
          <w:szCs w:val="24"/>
        </w:rPr>
        <w:t>Salon</w:t>
      </w:r>
    </w:p>
    <w:p w14:paraId="61BFFA30" w14:textId="77777777" w:rsidR="0057672A" w:rsidRDefault="0057672A" w:rsidP="0060050A">
      <w:pPr>
        <w:shd w:val="clear" w:color="auto" w:fill="FFFFFF"/>
        <w:spacing w:line="240" w:lineRule="auto"/>
        <w:jc w:val="both"/>
        <w:rPr>
          <w:rFonts w:ascii="Times New Roman" w:hAnsi="Times New Roman" w:cs="Times New Roman"/>
          <w:b/>
          <w:sz w:val="24"/>
          <w:szCs w:val="24"/>
        </w:rPr>
      </w:pPr>
    </w:p>
    <w:p w14:paraId="36CF6DE8" w14:textId="77777777" w:rsidR="0057672A" w:rsidRDefault="0057672A" w:rsidP="0060050A">
      <w:pPr>
        <w:shd w:val="clear" w:color="auto" w:fill="FFFFFF"/>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Pr="0057672A">
        <w:rPr>
          <w:rFonts w:ascii="Times New Roman" w:hAnsi="Times New Roman" w:cs="Times New Roman"/>
          <w:sz w:val="24"/>
          <w:szCs w:val="24"/>
        </w:rPr>
        <w:t xml:space="preserve">Once a salon is registered and the registered request is accepted by admin, then salon can add their packages and offers. And manage their booking, payment etc. </w:t>
      </w:r>
    </w:p>
    <w:p w14:paraId="08D77817" w14:textId="77777777" w:rsidR="0057672A" w:rsidRDefault="0057672A" w:rsidP="0060050A">
      <w:pPr>
        <w:shd w:val="clear" w:color="auto" w:fill="FFFFFF"/>
        <w:spacing w:line="240" w:lineRule="auto"/>
        <w:jc w:val="both"/>
        <w:rPr>
          <w:rFonts w:ascii="Times New Roman" w:hAnsi="Times New Roman" w:cs="Times New Roman"/>
          <w:sz w:val="24"/>
          <w:szCs w:val="24"/>
        </w:rPr>
      </w:pPr>
    </w:p>
    <w:p w14:paraId="403D61FA" w14:textId="77777777" w:rsidR="0057672A" w:rsidRPr="00B465B9" w:rsidRDefault="0057672A" w:rsidP="0060050A">
      <w:pPr>
        <w:shd w:val="clear" w:color="auto" w:fill="FFFFFF"/>
        <w:spacing w:line="240" w:lineRule="auto"/>
        <w:jc w:val="both"/>
        <w:rPr>
          <w:rFonts w:ascii="Times New Roman" w:hAnsi="Times New Roman" w:cs="Times New Roman"/>
          <w:b/>
          <w:bCs/>
          <w:sz w:val="24"/>
          <w:szCs w:val="24"/>
        </w:rPr>
      </w:pPr>
      <w:r w:rsidRPr="00B465B9">
        <w:rPr>
          <w:rFonts w:ascii="Times New Roman" w:hAnsi="Times New Roman" w:cs="Times New Roman"/>
          <w:b/>
          <w:bCs/>
          <w:sz w:val="24"/>
          <w:szCs w:val="24"/>
        </w:rPr>
        <w:t>Customer</w:t>
      </w:r>
    </w:p>
    <w:p w14:paraId="11C29919" w14:textId="77777777" w:rsidR="0057672A" w:rsidRDefault="0057672A" w:rsidP="0060050A">
      <w:pPr>
        <w:shd w:val="clear" w:color="auto" w:fill="FFFFFF"/>
        <w:spacing w:line="240" w:lineRule="auto"/>
        <w:jc w:val="both"/>
        <w:rPr>
          <w:rFonts w:ascii="Times New Roman" w:hAnsi="Times New Roman" w:cs="Times New Roman"/>
          <w:sz w:val="24"/>
          <w:szCs w:val="24"/>
        </w:rPr>
      </w:pPr>
    </w:p>
    <w:p w14:paraId="53A1AD83" w14:textId="127AD47F" w:rsidR="00A074C0" w:rsidRDefault="0057672A" w:rsidP="0060050A">
      <w:pPr>
        <w:shd w:val="clear" w:color="auto" w:fill="FFFFFF"/>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Customer can search and book salon by customers rating and reviews. </w:t>
      </w:r>
    </w:p>
    <w:p w14:paraId="0D36D951" w14:textId="04575F66" w:rsidR="00B465B9" w:rsidRDefault="00B465B9" w:rsidP="0060050A">
      <w:pPr>
        <w:shd w:val="clear" w:color="auto" w:fill="FFFFFF"/>
        <w:spacing w:line="240" w:lineRule="auto"/>
        <w:jc w:val="both"/>
        <w:rPr>
          <w:rFonts w:ascii="Times New Roman" w:hAnsi="Times New Roman" w:cs="Times New Roman"/>
          <w:sz w:val="24"/>
          <w:szCs w:val="24"/>
        </w:rPr>
      </w:pPr>
    </w:p>
    <w:p w14:paraId="26F380CE" w14:textId="77777777" w:rsidR="004C540F" w:rsidRDefault="004C540F" w:rsidP="0060050A">
      <w:pPr>
        <w:shd w:val="clear" w:color="auto" w:fill="FFFFFF"/>
        <w:spacing w:line="240" w:lineRule="auto"/>
        <w:jc w:val="both"/>
        <w:rPr>
          <w:rFonts w:ascii="Times New Roman" w:hAnsi="Times New Roman" w:cs="Times New Roman"/>
          <w:sz w:val="24"/>
          <w:szCs w:val="24"/>
        </w:rPr>
      </w:pPr>
    </w:p>
    <w:p w14:paraId="68C2C8A3" w14:textId="13981738" w:rsidR="00B465B9" w:rsidRDefault="00B465B9" w:rsidP="0060050A">
      <w:pPr>
        <w:shd w:val="clear" w:color="auto" w:fill="FFFFFF"/>
        <w:spacing w:line="240" w:lineRule="auto"/>
        <w:jc w:val="both"/>
        <w:rPr>
          <w:rFonts w:ascii="Times New Roman" w:hAnsi="Times New Roman" w:cs="Times New Roman"/>
          <w:sz w:val="24"/>
          <w:szCs w:val="24"/>
        </w:rPr>
      </w:pPr>
    </w:p>
    <w:p w14:paraId="4CBF7870" w14:textId="64E846DC" w:rsidR="00B465B9" w:rsidRDefault="00C20381" w:rsidP="0060050A">
      <w:pPr>
        <w:shd w:val="clear" w:color="auto" w:fill="FFFFFF"/>
        <w:spacing w:line="240" w:lineRule="auto"/>
        <w:jc w:val="both"/>
        <w:rPr>
          <w:rFonts w:ascii="Times New Roman" w:eastAsia="Times New Roman" w:hAnsi="Times New Roman" w:cs="Times New Roman"/>
          <w:b/>
          <w:bCs/>
          <w:sz w:val="24"/>
          <w:szCs w:val="24"/>
          <w:lang w:eastAsia="en-IN"/>
        </w:rPr>
      </w:pPr>
      <w:r w:rsidRPr="00C20381">
        <w:rPr>
          <w:rFonts w:ascii="Times New Roman" w:eastAsia="Times New Roman" w:hAnsi="Times New Roman" w:cs="Times New Roman"/>
          <w:b/>
          <w:bCs/>
          <w:sz w:val="24"/>
          <w:szCs w:val="24"/>
          <w:lang w:eastAsia="en-IN"/>
        </w:rPr>
        <w:t>Select Hair Styles</w:t>
      </w:r>
    </w:p>
    <w:p w14:paraId="3DF35F88" w14:textId="77777777" w:rsidR="00C20381" w:rsidRPr="00C20381" w:rsidRDefault="00C20381" w:rsidP="0060050A">
      <w:pPr>
        <w:shd w:val="clear" w:color="auto" w:fill="FFFFFF"/>
        <w:spacing w:line="240" w:lineRule="auto"/>
        <w:jc w:val="both"/>
        <w:rPr>
          <w:rFonts w:ascii="Times New Roman" w:eastAsia="Times New Roman" w:hAnsi="Times New Roman" w:cs="Times New Roman"/>
          <w:b/>
          <w:bCs/>
          <w:sz w:val="24"/>
          <w:szCs w:val="24"/>
          <w:lang w:eastAsia="en-IN"/>
        </w:rPr>
      </w:pPr>
    </w:p>
    <w:p w14:paraId="53CCAA04" w14:textId="43CBED6D" w:rsidR="00C20381" w:rsidRDefault="00C20381" w:rsidP="0060050A">
      <w:pPr>
        <w:shd w:val="clear" w:color="auto" w:fill="FFFFFF"/>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Customer can choose their hair cutting styles online. </w:t>
      </w:r>
    </w:p>
    <w:p w14:paraId="01604020" w14:textId="77777777" w:rsidR="00C20381" w:rsidRDefault="00C20381" w:rsidP="0060050A">
      <w:pPr>
        <w:shd w:val="clear" w:color="auto" w:fill="FFFFFF"/>
        <w:spacing w:line="240" w:lineRule="auto"/>
        <w:jc w:val="both"/>
        <w:rPr>
          <w:rFonts w:ascii="Times New Roman" w:eastAsia="Times New Roman" w:hAnsi="Times New Roman" w:cs="Times New Roman"/>
          <w:sz w:val="24"/>
          <w:szCs w:val="24"/>
          <w:lang w:eastAsia="en-IN"/>
        </w:rPr>
      </w:pPr>
    </w:p>
    <w:p w14:paraId="3A33A008" w14:textId="6488B0B6" w:rsidR="00C20381" w:rsidRDefault="00C20381" w:rsidP="0060050A">
      <w:pPr>
        <w:shd w:val="clear" w:color="auto" w:fill="FFFFFF"/>
        <w:spacing w:line="240" w:lineRule="auto"/>
        <w:jc w:val="both"/>
        <w:rPr>
          <w:rFonts w:ascii="Times New Roman" w:eastAsia="Times New Roman" w:hAnsi="Times New Roman" w:cs="Times New Roman"/>
          <w:b/>
          <w:bCs/>
          <w:sz w:val="24"/>
          <w:szCs w:val="24"/>
          <w:lang w:eastAsia="en-IN"/>
        </w:rPr>
      </w:pPr>
      <w:r w:rsidRPr="00C20381">
        <w:rPr>
          <w:rFonts w:ascii="Times New Roman" w:eastAsia="Times New Roman" w:hAnsi="Times New Roman" w:cs="Times New Roman"/>
          <w:b/>
          <w:bCs/>
          <w:sz w:val="24"/>
          <w:szCs w:val="24"/>
          <w:lang w:eastAsia="en-IN"/>
        </w:rPr>
        <w:t>Make Up Selection</w:t>
      </w:r>
    </w:p>
    <w:p w14:paraId="6AF032F2" w14:textId="1BDF6ABF" w:rsidR="00C20381" w:rsidRDefault="00C20381" w:rsidP="0060050A">
      <w:pPr>
        <w:shd w:val="clear" w:color="auto" w:fill="FFFFFF"/>
        <w:spacing w:line="240" w:lineRule="auto"/>
        <w:jc w:val="both"/>
        <w:rPr>
          <w:rFonts w:ascii="Times New Roman" w:eastAsia="Times New Roman" w:hAnsi="Times New Roman" w:cs="Times New Roman"/>
          <w:b/>
          <w:bCs/>
          <w:sz w:val="24"/>
          <w:szCs w:val="24"/>
          <w:lang w:eastAsia="en-IN"/>
        </w:rPr>
      </w:pPr>
    </w:p>
    <w:p w14:paraId="650EEC8A" w14:textId="0827D55C" w:rsidR="00C20381" w:rsidRPr="00687211" w:rsidRDefault="00C20381" w:rsidP="0060050A">
      <w:pPr>
        <w:shd w:val="clear" w:color="auto" w:fill="FFFFFF"/>
        <w:spacing w:line="240" w:lineRule="auto"/>
        <w:jc w:val="both"/>
        <w:rPr>
          <w:rFonts w:ascii="Times New Roman" w:eastAsia="Calibri" w:hAnsi="Times New Roman" w:cs="Times New Roman"/>
          <w:kern w:val="2"/>
          <w:sz w:val="24"/>
          <w:szCs w:val="24"/>
          <w:lang w:val="en-US"/>
        </w:rPr>
      </w:pPr>
      <w:r w:rsidRPr="00687211">
        <w:rPr>
          <w:rFonts w:ascii="Times New Roman" w:eastAsia="Calibri" w:hAnsi="Times New Roman" w:cs="Times New Roman"/>
          <w:kern w:val="2"/>
          <w:sz w:val="24"/>
          <w:szCs w:val="24"/>
          <w:lang w:val="en-US"/>
        </w:rPr>
        <w:tab/>
        <w:t>Customer can also choose their makeup kit online.</w:t>
      </w:r>
    </w:p>
    <w:p w14:paraId="067FF584" w14:textId="77777777" w:rsidR="00DF2110" w:rsidRPr="00687211" w:rsidRDefault="00DF2110" w:rsidP="00DF2110">
      <w:pPr>
        <w:widowControl w:val="0"/>
        <w:autoSpaceDE w:val="0"/>
        <w:autoSpaceDN w:val="0"/>
        <w:adjustRightInd w:val="0"/>
        <w:spacing w:line="360" w:lineRule="auto"/>
        <w:jc w:val="both"/>
        <w:rPr>
          <w:rFonts w:ascii="Times New Roman" w:eastAsia="Calibri" w:hAnsi="Times New Roman" w:cs="Times New Roman"/>
          <w:b/>
          <w:color w:val="00B0F0"/>
          <w:kern w:val="2"/>
          <w:sz w:val="24"/>
          <w:szCs w:val="24"/>
          <w:lang w:val="en-US"/>
        </w:rPr>
      </w:pPr>
      <w:r w:rsidRPr="00687211">
        <w:rPr>
          <w:rFonts w:ascii="Times New Roman" w:eastAsia="Calibri" w:hAnsi="Times New Roman" w:cs="Times New Roman"/>
          <w:b/>
          <w:color w:val="00B0F0"/>
          <w:kern w:val="2"/>
          <w:sz w:val="24"/>
          <w:szCs w:val="24"/>
          <w:lang w:val="en-US"/>
        </w:rPr>
        <w:t>Hardware &amp; Software:</w:t>
      </w:r>
    </w:p>
    <w:p w14:paraId="75FA8F88" w14:textId="77777777" w:rsidR="00DF2110" w:rsidRDefault="00DF2110" w:rsidP="00DF2110">
      <w:pPr>
        <w:pStyle w:val="ListParagraph"/>
        <w:widowControl w:val="0"/>
        <w:numPr>
          <w:ilvl w:val="1"/>
          <w:numId w:val="17"/>
        </w:numPr>
        <w:tabs>
          <w:tab w:val="left" w:pos="117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t>: Windows</w:t>
      </w:r>
    </w:p>
    <w:p w14:paraId="286158A8" w14:textId="77777777" w:rsidR="00DF2110" w:rsidRDefault="00DF2110" w:rsidP="00DF2110">
      <w:pPr>
        <w:pStyle w:val="ListParagraph"/>
        <w:widowControl w:val="0"/>
        <w:numPr>
          <w:ilvl w:val="1"/>
          <w:numId w:val="17"/>
        </w:numPr>
        <w:tabs>
          <w:tab w:val="left" w:pos="117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Technology</w:t>
      </w:r>
      <w:r>
        <w:rPr>
          <w:rFonts w:ascii="Times New Roman" w:hAnsi="Times New Roman" w:cs="Times New Roman"/>
          <w:sz w:val="24"/>
          <w:szCs w:val="24"/>
        </w:rPr>
        <w:tab/>
      </w:r>
      <w:r>
        <w:rPr>
          <w:rFonts w:ascii="Times New Roman" w:hAnsi="Times New Roman" w:cs="Times New Roman"/>
          <w:sz w:val="24"/>
          <w:szCs w:val="24"/>
        </w:rPr>
        <w:tab/>
        <w:t>: PYTHON</w:t>
      </w:r>
    </w:p>
    <w:p w14:paraId="3992EF70" w14:textId="77777777" w:rsidR="00DF2110" w:rsidRDefault="00DF2110" w:rsidP="00DF2110">
      <w:pPr>
        <w:pStyle w:val="ListParagraph"/>
        <w:widowControl w:val="0"/>
        <w:numPr>
          <w:ilvl w:val="1"/>
          <w:numId w:val="17"/>
        </w:numPr>
        <w:tabs>
          <w:tab w:val="left" w:pos="117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Framework</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Django</w:t>
      </w:r>
      <w:bookmarkStart w:id="0" w:name="_GoBack"/>
      <w:bookmarkEnd w:id="0"/>
      <w:proofErr w:type="spellEnd"/>
    </w:p>
    <w:p w14:paraId="54F85D53" w14:textId="77777777" w:rsidR="00DF2110" w:rsidRDefault="00DF2110" w:rsidP="00DF2110">
      <w:pPr>
        <w:pStyle w:val="ListParagraph"/>
        <w:widowControl w:val="0"/>
        <w:numPr>
          <w:ilvl w:val="1"/>
          <w:numId w:val="17"/>
        </w:numPr>
        <w:tabs>
          <w:tab w:val="left" w:pos="117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Web Technologies</w:t>
      </w:r>
      <w:r>
        <w:rPr>
          <w:rFonts w:ascii="Times New Roman" w:hAnsi="Times New Roman" w:cs="Times New Roman"/>
          <w:sz w:val="24"/>
          <w:szCs w:val="24"/>
        </w:rPr>
        <w:tab/>
        <w:t>: Html, JavaScript, CSS</w:t>
      </w:r>
    </w:p>
    <w:p w14:paraId="5721177C" w14:textId="77777777" w:rsidR="00DF2110" w:rsidRDefault="00DF2110" w:rsidP="00DF2110">
      <w:pPr>
        <w:pStyle w:val="ListParagraph"/>
        <w:widowControl w:val="0"/>
        <w:numPr>
          <w:ilvl w:val="1"/>
          <w:numId w:val="17"/>
        </w:numPr>
        <w:tabs>
          <w:tab w:val="left" w:pos="117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Visual Studio Code</w:t>
      </w:r>
    </w:p>
    <w:p w14:paraId="2B8EE430" w14:textId="77777777" w:rsidR="00DF2110" w:rsidRDefault="00DF2110" w:rsidP="00DF2110">
      <w:pPr>
        <w:pStyle w:val="ListParagraph"/>
        <w:widowControl w:val="0"/>
        <w:numPr>
          <w:ilvl w:val="1"/>
          <w:numId w:val="17"/>
        </w:numPr>
        <w:tabs>
          <w:tab w:val="left" w:pos="117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Web Server</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Server</w:t>
      </w:r>
    </w:p>
    <w:p w14:paraId="23D4CDBF" w14:textId="77777777" w:rsidR="00DF2110" w:rsidRDefault="00DF2110" w:rsidP="00DF2110">
      <w:pPr>
        <w:pStyle w:val="ListParagraph"/>
        <w:widowControl w:val="0"/>
        <w:numPr>
          <w:ilvl w:val="1"/>
          <w:numId w:val="17"/>
        </w:numPr>
        <w:tabs>
          <w:tab w:val="left" w:pos="117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t>: MySQL</w:t>
      </w:r>
    </w:p>
    <w:p w14:paraId="7B961891" w14:textId="77777777" w:rsidR="00C37F4A" w:rsidRPr="0084493D" w:rsidRDefault="00C37F4A" w:rsidP="00583947">
      <w:pPr>
        <w:jc w:val="both"/>
        <w:rPr>
          <w:rFonts w:ascii="Times New Roman" w:hAnsi="Times New Roman" w:cs="Times New Roman"/>
          <w:sz w:val="24"/>
          <w:szCs w:val="24"/>
        </w:rPr>
      </w:pPr>
    </w:p>
    <w:sectPr w:rsidR="00C37F4A" w:rsidRPr="0084493D" w:rsidSect="00DC3F3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panose1 w:val="00000000000000000000"/>
    <w:charset w:val="00"/>
    <w:family w:val="roman"/>
    <w:notTrueType/>
    <w:pitch w:val="default"/>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5"/>
    <w:multiLevelType w:val="multilevel"/>
    <w:tmpl w:val="00000005"/>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6"/>
    <w:multiLevelType w:val="multilevel"/>
    <w:tmpl w:val="00000006"/>
    <w:name w:val="WWNum7"/>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7"/>
    <w:multiLevelType w:val="multilevel"/>
    <w:tmpl w:val="00000007"/>
    <w:name w:val="WWNum8"/>
    <w:lvl w:ilvl="0">
      <w:numFmt w:val="bullet"/>
      <w:lvlText w:val="-"/>
      <w:lvlJc w:val="left"/>
      <w:pPr>
        <w:tabs>
          <w:tab w:val="num" w:pos="0"/>
        </w:tabs>
        <w:ind w:left="1440" w:hanging="360"/>
      </w:pPr>
      <w:rPr>
        <w:rFonts w:ascii="Calibri" w:hAnsi="Calibri" w:cs="Arial"/>
        <w:sz w:val="28"/>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4">
    <w:nsid w:val="08E43A31"/>
    <w:multiLevelType w:val="hybridMultilevel"/>
    <w:tmpl w:val="33E69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B37DE0"/>
    <w:multiLevelType w:val="multilevel"/>
    <w:tmpl w:val="AA8E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30819"/>
    <w:multiLevelType w:val="hybridMultilevel"/>
    <w:tmpl w:val="B7C69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3E86C4B"/>
    <w:multiLevelType w:val="hybridMultilevel"/>
    <w:tmpl w:val="B538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657D9F"/>
    <w:multiLevelType w:val="hybridMultilevel"/>
    <w:tmpl w:val="3822C01C"/>
    <w:lvl w:ilvl="0" w:tplc="72AC8E84">
      <w:start w:val="1"/>
      <w:numFmt w:val="bullet"/>
      <w:lvlText w:val=""/>
      <w:lvlJc w:val="left"/>
      <w:pPr>
        <w:tabs>
          <w:tab w:val="num" w:pos="720"/>
        </w:tabs>
        <w:ind w:left="720" w:hanging="360"/>
      </w:pPr>
      <w:rPr>
        <w:rFonts w:ascii="Wingdings" w:hAnsi="Wingdings" w:hint="default"/>
      </w:rPr>
    </w:lvl>
    <w:lvl w:ilvl="1" w:tplc="023CF36E" w:tentative="1">
      <w:start w:val="1"/>
      <w:numFmt w:val="bullet"/>
      <w:lvlText w:val=""/>
      <w:lvlJc w:val="left"/>
      <w:pPr>
        <w:tabs>
          <w:tab w:val="num" w:pos="1440"/>
        </w:tabs>
        <w:ind w:left="1440" w:hanging="360"/>
      </w:pPr>
      <w:rPr>
        <w:rFonts w:ascii="Wingdings" w:hAnsi="Wingdings" w:hint="default"/>
      </w:rPr>
    </w:lvl>
    <w:lvl w:ilvl="2" w:tplc="8AEE2ED0" w:tentative="1">
      <w:start w:val="1"/>
      <w:numFmt w:val="bullet"/>
      <w:lvlText w:val=""/>
      <w:lvlJc w:val="left"/>
      <w:pPr>
        <w:tabs>
          <w:tab w:val="num" w:pos="2160"/>
        </w:tabs>
        <w:ind w:left="2160" w:hanging="360"/>
      </w:pPr>
      <w:rPr>
        <w:rFonts w:ascii="Wingdings" w:hAnsi="Wingdings" w:hint="default"/>
      </w:rPr>
    </w:lvl>
    <w:lvl w:ilvl="3" w:tplc="3C68BE26" w:tentative="1">
      <w:start w:val="1"/>
      <w:numFmt w:val="bullet"/>
      <w:lvlText w:val=""/>
      <w:lvlJc w:val="left"/>
      <w:pPr>
        <w:tabs>
          <w:tab w:val="num" w:pos="2880"/>
        </w:tabs>
        <w:ind w:left="2880" w:hanging="360"/>
      </w:pPr>
      <w:rPr>
        <w:rFonts w:ascii="Wingdings" w:hAnsi="Wingdings" w:hint="default"/>
      </w:rPr>
    </w:lvl>
    <w:lvl w:ilvl="4" w:tplc="290E75F2" w:tentative="1">
      <w:start w:val="1"/>
      <w:numFmt w:val="bullet"/>
      <w:lvlText w:val=""/>
      <w:lvlJc w:val="left"/>
      <w:pPr>
        <w:tabs>
          <w:tab w:val="num" w:pos="3600"/>
        </w:tabs>
        <w:ind w:left="3600" w:hanging="360"/>
      </w:pPr>
      <w:rPr>
        <w:rFonts w:ascii="Wingdings" w:hAnsi="Wingdings" w:hint="default"/>
      </w:rPr>
    </w:lvl>
    <w:lvl w:ilvl="5" w:tplc="3466A5D8" w:tentative="1">
      <w:start w:val="1"/>
      <w:numFmt w:val="bullet"/>
      <w:lvlText w:val=""/>
      <w:lvlJc w:val="left"/>
      <w:pPr>
        <w:tabs>
          <w:tab w:val="num" w:pos="4320"/>
        </w:tabs>
        <w:ind w:left="4320" w:hanging="360"/>
      </w:pPr>
      <w:rPr>
        <w:rFonts w:ascii="Wingdings" w:hAnsi="Wingdings" w:hint="default"/>
      </w:rPr>
    </w:lvl>
    <w:lvl w:ilvl="6" w:tplc="FCA04946" w:tentative="1">
      <w:start w:val="1"/>
      <w:numFmt w:val="bullet"/>
      <w:lvlText w:val=""/>
      <w:lvlJc w:val="left"/>
      <w:pPr>
        <w:tabs>
          <w:tab w:val="num" w:pos="5040"/>
        </w:tabs>
        <w:ind w:left="5040" w:hanging="360"/>
      </w:pPr>
      <w:rPr>
        <w:rFonts w:ascii="Wingdings" w:hAnsi="Wingdings" w:hint="default"/>
      </w:rPr>
    </w:lvl>
    <w:lvl w:ilvl="7" w:tplc="6844888C" w:tentative="1">
      <w:start w:val="1"/>
      <w:numFmt w:val="bullet"/>
      <w:lvlText w:val=""/>
      <w:lvlJc w:val="left"/>
      <w:pPr>
        <w:tabs>
          <w:tab w:val="num" w:pos="5760"/>
        </w:tabs>
        <w:ind w:left="5760" w:hanging="360"/>
      </w:pPr>
      <w:rPr>
        <w:rFonts w:ascii="Wingdings" w:hAnsi="Wingdings" w:hint="default"/>
      </w:rPr>
    </w:lvl>
    <w:lvl w:ilvl="8" w:tplc="E6A4B634" w:tentative="1">
      <w:start w:val="1"/>
      <w:numFmt w:val="bullet"/>
      <w:lvlText w:val=""/>
      <w:lvlJc w:val="left"/>
      <w:pPr>
        <w:tabs>
          <w:tab w:val="num" w:pos="6480"/>
        </w:tabs>
        <w:ind w:left="6480" w:hanging="360"/>
      </w:pPr>
      <w:rPr>
        <w:rFonts w:ascii="Wingdings" w:hAnsi="Wingdings" w:hint="default"/>
      </w:rPr>
    </w:lvl>
  </w:abstractNum>
  <w:abstractNum w:abstractNumId="9">
    <w:nsid w:val="1B6F2937"/>
    <w:multiLevelType w:val="hybridMultilevel"/>
    <w:tmpl w:val="B3F43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006C68"/>
    <w:multiLevelType w:val="multilevel"/>
    <w:tmpl w:val="3970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F52C68"/>
    <w:multiLevelType w:val="hybridMultilevel"/>
    <w:tmpl w:val="A50EA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B53897"/>
    <w:multiLevelType w:val="hybridMultilevel"/>
    <w:tmpl w:val="7200D1E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A64E34"/>
    <w:multiLevelType w:val="hybridMultilevel"/>
    <w:tmpl w:val="C90C5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F638F7"/>
    <w:multiLevelType w:val="hybridMultilevel"/>
    <w:tmpl w:val="5944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53C0B"/>
    <w:multiLevelType w:val="hybridMultilevel"/>
    <w:tmpl w:val="78EA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86E3BD5"/>
    <w:multiLevelType w:val="hybridMultilevel"/>
    <w:tmpl w:val="4D728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EC44B86"/>
    <w:multiLevelType w:val="hybridMultilevel"/>
    <w:tmpl w:val="200E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7B42FA"/>
    <w:multiLevelType w:val="hybridMultilevel"/>
    <w:tmpl w:val="63729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FC57FC"/>
    <w:multiLevelType w:val="hybridMultilevel"/>
    <w:tmpl w:val="63401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5"/>
  </w:num>
  <w:num w:numId="4">
    <w:abstractNumId w:val="6"/>
  </w:num>
  <w:num w:numId="5">
    <w:abstractNumId w:val="11"/>
  </w:num>
  <w:num w:numId="6">
    <w:abstractNumId w:val="14"/>
  </w:num>
  <w:num w:numId="7">
    <w:abstractNumId w:val="18"/>
  </w:num>
  <w:num w:numId="8">
    <w:abstractNumId w:val="19"/>
  </w:num>
  <w:num w:numId="9">
    <w:abstractNumId w:val="13"/>
  </w:num>
  <w:num w:numId="10">
    <w:abstractNumId w:val="15"/>
  </w:num>
  <w:num w:numId="11">
    <w:abstractNumId w:val="7"/>
  </w:num>
  <w:num w:numId="12">
    <w:abstractNumId w:val="16"/>
  </w:num>
  <w:num w:numId="13">
    <w:abstractNumId w:val="4"/>
  </w:num>
  <w:num w:numId="14">
    <w:abstractNumId w:val="9"/>
  </w:num>
  <w:num w:numId="15">
    <w:abstractNumId w:val="8"/>
  </w:num>
  <w:num w:numId="16">
    <w:abstractNumId w:val="17"/>
  </w:num>
  <w:num w:numId="1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8A"/>
    <w:rsid w:val="00000772"/>
    <w:rsid w:val="00001D32"/>
    <w:rsid w:val="00007367"/>
    <w:rsid w:val="0009333A"/>
    <w:rsid w:val="000A4B39"/>
    <w:rsid w:val="000D04B5"/>
    <w:rsid w:val="000E5688"/>
    <w:rsid w:val="00104F54"/>
    <w:rsid w:val="001801FB"/>
    <w:rsid w:val="001A02DA"/>
    <w:rsid w:val="001B76C7"/>
    <w:rsid w:val="001F406F"/>
    <w:rsid w:val="00201D34"/>
    <w:rsid w:val="00206F6B"/>
    <w:rsid w:val="0026765A"/>
    <w:rsid w:val="0028088A"/>
    <w:rsid w:val="0028358F"/>
    <w:rsid w:val="002F3947"/>
    <w:rsid w:val="002F6D62"/>
    <w:rsid w:val="00302324"/>
    <w:rsid w:val="00315959"/>
    <w:rsid w:val="00381785"/>
    <w:rsid w:val="003C5F43"/>
    <w:rsid w:val="003D3D61"/>
    <w:rsid w:val="004B4C82"/>
    <w:rsid w:val="004C540F"/>
    <w:rsid w:val="004D0424"/>
    <w:rsid w:val="00542CE6"/>
    <w:rsid w:val="00560061"/>
    <w:rsid w:val="0057672A"/>
    <w:rsid w:val="00583947"/>
    <w:rsid w:val="0060050A"/>
    <w:rsid w:val="0060205E"/>
    <w:rsid w:val="00654D2A"/>
    <w:rsid w:val="0065656A"/>
    <w:rsid w:val="00687211"/>
    <w:rsid w:val="00691B06"/>
    <w:rsid w:val="00695D1D"/>
    <w:rsid w:val="006A3959"/>
    <w:rsid w:val="006A78DC"/>
    <w:rsid w:val="00714871"/>
    <w:rsid w:val="00761249"/>
    <w:rsid w:val="00765E66"/>
    <w:rsid w:val="00765F68"/>
    <w:rsid w:val="00776B63"/>
    <w:rsid w:val="007B12A9"/>
    <w:rsid w:val="007C7B94"/>
    <w:rsid w:val="007D14A8"/>
    <w:rsid w:val="00832780"/>
    <w:rsid w:val="0084493D"/>
    <w:rsid w:val="008714D9"/>
    <w:rsid w:val="0087616D"/>
    <w:rsid w:val="00921218"/>
    <w:rsid w:val="00945859"/>
    <w:rsid w:val="00954670"/>
    <w:rsid w:val="009621AF"/>
    <w:rsid w:val="00994E66"/>
    <w:rsid w:val="009B1A82"/>
    <w:rsid w:val="009D0EC4"/>
    <w:rsid w:val="00A074C0"/>
    <w:rsid w:val="00A379C4"/>
    <w:rsid w:val="00A5007E"/>
    <w:rsid w:val="00A66FD5"/>
    <w:rsid w:val="00A672BD"/>
    <w:rsid w:val="00AE75DF"/>
    <w:rsid w:val="00AF3B9B"/>
    <w:rsid w:val="00B20117"/>
    <w:rsid w:val="00B465B9"/>
    <w:rsid w:val="00B51AE5"/>
    <w:rsid w:val="00B84158"/>
    <w:rsid w:val="00B96E5D"/>
    <w:rsid w:val="00BD1FB6"/>
    <w:rsid w:val="00BF1809"/>
    <w:rsid w:val="00C20381"/>
    <w:rsid w:val="00C37F4A"/>
    <w:rsid w:val="00C456B6"/>
    <w:rsid w:val="00C80928"/>
    <w:rsid w:val="00C93EFA"/>
    <w:rsid w:val="00C95EBC"/>
    <w:rsid w:val="00CB0240"/>
    <w:rsid w:val="00D37D87"/>
    <w:rsid w:val="00DC3F3C"/>
    <w:rsid w:val="00DF2110"/>
    <w:rsid w:val="00E3362C"/>
    <w:rsid w:val="00E40310"/>
    <w:rsid w:val="00E94893"/>
    <w:rsid w:val="00EE0B20"/>
    <w:rsid w:val="00F152EA"/>
    <w:rsid w:val="00F35216"/>
    <w:rsid w:val="00FB0538"/>
    <w:rsid w:val="00FC32D7"/>
    <w:rsid w:val="00FD3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rsid w:val="009B1A82"/>
    <w:pPr>
      <w:keepNext/>
      <w:keepLines/>
      <w:pBdr>
        <w:top w:val="nil"/>
        <w:left w:val="nil"/>
        <w:bottom w:val="nil"/>
        <w:right w:val="nil"/>
        <w:between w:val="nil"/>
      </w:pBdr>
      <w:spacing w:after="151"/>
      <w:ind w:left="298" w:hanging="10"/>
      <w:outlineLvl w:val="1"/>
    </w:pPr>
    <w:rPr>
      <w:rFonts w:ascii="Times New Roman" w:eastAsia="Times New Roman" w:hAnsi="Times New Roman" w:cs="Times New Roman"/>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roject"/>
    <w:basedOn w:val="Normal"/>
    <w:uiPriority w:val="34"/>
    <w:qFormat/>
    <w:rsid w:val="00C37F4A"/>
    <w:pPr>
      <w:suppressAutoHyphens/>
      <w:spacing w:after="200" w:line="276" w:lineRule="auto"/>
      <w:ind w:left="720"/>
      <w:contextualSpacing/>
    </w:pPr>
    <w:rPr>
      <w:rFonts w:ascii="Calibri" w:eastAsia="Calibri" w:hAnsi="Calibri" w:cs="Mangal"/>
      <w:kern w:val="2"/>
      <w:lang w:val="en-US"/>
    </w:rPr>
  </w:style>
  <w:style w:type="character" w:customStyle="1" w:styleId="Heading2Char">
    <w:name w:val="Heading 2 Char"/>
    <w:basedOn w:val="DefaultParagraphFont"/>
    <w:link w:val="Heading2"/>
    <w:rsid w:val="009B1A82"/>
    <w:rPr>
      <w:rFonts w:ascii="Times New Roman" w:eastAsia="Times New Roman" w:hAnsi="Times New Roman" w:cs="Times New Roman"/>
      <w:b/>
      <w:color w:val="000000"/>
      <w:sz w:val="28"/>
      <w:szCs w:val="28"/>
    </w:rPr>
  </w:style>
  <w:style w:type="paragraph" w:styleId="BodyText">
    <w:name w:val="Body Text"/>
    <w:basedOn w:val="Normal"/>
    <w:link w:val="BodyTextChar"/>
    <w:rsid w:val="00E3362C"/>
    <w:pPr>
      <w:spacing w:after="0" w:line="360" w:lineRule="auto"/>
      <w:jc w:val="both"/>
    </w:pPr>
    <w:rPr>
      <w:rFonts w:ascii="Arial" w:eastAsia="Times New Roman" w:hAnsi="Arial" w:cs="Times New Roman"/>
      <w:sz w:val="26"/>
      <w:szCs w:val="24"/>
      <w:lang w:val="en-US"/>
    </w:rPr>
  </w:style>
  <w:style w:type="character" w:customStyle="1" w:styleId="BodyTextChar">
    <w:name w:val="Body Text Char"/>
    <w:basedOn w:val="DefaultParagraphFont"/>
    <w:link w:val="BodyText"/>
    <w:rsid w:val="00E3362C"/>
    <w:rPr>
      <w:rFonts w:ascii="Arial" w:eastAsia="Times New Roman" w:hAnsi="Arial" w:cs="Times New Roman"/>
      <w:sz w:val="26"/>
      <w:szCs w:val="24"/>
      <w:lang w:val="en-US"/>
    </w:rPr>
  </w:style>
  <w:style w:type="character" w:customStyle="1" w:styleId="apple-style-span">
    <w:name w:val="apple-style-span"/>
    <w:basedOn w:val="DefaultParagraphFont"/>
    <w:rsid w:val="004B4C82"/>
  </w:style>
  <w:style w:type="paragraph" w:styleId="NoSpacing">
    <w:name w:val="No Spacing"/>
    <w:link w:val="NoSpacingChar"/>
    <w:uiPriority w:val="1"/>
    <w:qFormat/>
    <w:rsid w:val="004B4C82"/>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4B4C82"/>
    <w:rPr>
      <w:rFonts w:ascii="Times New Roman" w:eastAsia="Times New Roman" w:hAnsi="Times New Roman" w:cs="Times New Roman"/>
      <w:sz w:val="24"/>
      <w:szCs w:val="24"/>
      <w:lang w:val="en-US"/>
    </w:rPr>
  </w:style>
  <w:style w:type="paragraph" w:customStyle="1" w:styleId="text14-black">
    <w:name w:val="text14-black"/>
    <w:basedOn w:val="Normal"/>
    <w:rsid w:val="009D0EC4"/>
    <w:pPr>
      <w:spacing w:before="100" w:beforeAutospacing="1" w:after="100" w:afterAutospacing="1" w:line="240" w:lineRule="auto"/>
    </w:pPr>
    <w:rPr>
      <w:rFonts w:ascii="Times New Roman" w:eastAsia="Times New Roman" w:hAnsi="Times New Roman" w:cs="Times New Roman"/>
      <w:sz w:val="24"/>
      <w:szCs w:val="24"/>
      <w:lang w:val="en-US" w:bidi="ml-IN"/>
    </w:rPr>
  </w:style>
  <w:style w:type="character" w:customStyle="1" w:styleId="apple-converted-space">
    <w:name w:val="apple-converted-space"/>
    <w:basedOn w:val="DefaultParagraphFont"/>
    <w:rsid w:val="009D0EC4"/>
  </w:style>
  <w:style w:type="character" w:styleId="Emphasis">
    <w:name w:val="Emphasis"/>
    <w:basedOn w:val="DefaultParagraphFont"/>
    <w:uiPriority w:val="20"/>
    <w:qFormat/>
    <w:rsid w:val="009D0EC4"/>
    <w:rPr>
      <w:i/>
      <w:iCs/>
    </w:rPr>
  </w:style>
  <w:style w:type="paragraph" w:styleId="NormalWeb">
    <w:name w:val="Normal (Web)"/>
    <w:basedOn w:val="Normal"/>
    <w:uiPriority w:val="99"/>
    <w:rsid w:val="009D0EC4"/>
    <w:pPr>
      <w:spacing w:before="100" w:beforeAutospacing="1" w:after="100" w:afterAutospacing="1" w:line="240" w:lineRule="auto"/>
    </w:pPr>
    <w:rPr>
      <w:rFonts w:ascii="Times New Roman" w:eastAsia="Batang" w:hAnsi="Times New Roman" w:cs="Times New Roman"/>
      <w:sz w:val="24"/>
      <w:szCs w:val="24"/>
      <w:lang w:val="en-US" w:eastAsia="ko-KR"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rsid w:val="009B1A82"/>
    <w:pPr>
      <w:keepNext/>
      <w:keepLines/>
      <w:pBdr>
        <w:top w:val="nil"/>
        <w:left w:val="nil"/>
        <w:bottom w:val="nil"/>
        <w:right w:val="nil"/>
        <w:between w:val="nil"/>
      </w:pBdr>
      <w:spacing w:after="151"/>
      <w:ind w:left="298" w:hanging="10"/>
      <w:outlineLvl w:val="1"/>
    </w:pPr>
    <w:rPr>
      <w:rFonts w:ascii="Times New Roman" w:eastAsia="Times New Roman" w:hAnsi="Times New Roman" w:cs="Times New Roman"/>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roject"/>
    <w:basedOn w:val="Normal"/>
    <w:uiPriority w:val="34"/>
    <w:qFormat/>
    <w:rsid w:val="00C37F4A"/>
    <w:pPr>
      <w:suppressAutoHyphens/>
      <w:spacing w:after="200" w:line="276" w:lineRule="auto"/>
      <w:ind w:left="720"/>
      <w:contextualSpacing/>
    </w:pPr>
    <w:rPr>
      <w:rFonts w:ascii="Calibri" w:eastAsia="Calibri" w:hAnsi="Calibri" w:cs="Mangal"/>
      <w:kern w:val="2"/>
      <w:lang w:val="en-US"/>
    </w:rPr>
  </w:style>
  <w:style w:type="character" w:customStyle="1" w:styleId="Heading2Char">
    <w:name w:val="Heading 2 Char"/>
    <w:basedOn w:val="DefaultParagraphFont"/>
    <w:link w:val="Heading2"/>
    <w:rsid w:val="009B1A82"/>
    <w:rPr>
      <w:rFonts w:ascii="Times New Roman" w:eastAsia="Times New Roman" w:hAnsi="Times New Roman" w:cs="Times New Roman"/>
      <w:b/>
      <w:color w:val="000000"/>
      <w:sz w:val="28"/>
      <w:szCs w:val="28"/>
    </w:rPr>
  </w:style>
  <w:style w:type="paragraph" w:styleId="BodyText">
    <w:name w:val="Body Text"/>
    <w:basedOn w:val="Normal"/>
    <w:link w:val="BodyTextChar"/>
    <w:rsid w:val="00E3362C"/>
    <w:pPr>
      <w:spacing w:after="0" w:line="360" w:lineRule="auto"/>
      <w:jc w:val="both"/>
    </w:pPr>
    <w:rPr>
      <w:rFonts w:ascii="Arial" w:eastAsia="Times New Roman" w:hAnsi="Arial" w:cs="Times New Roman"/>
      <w:sz w:val="26"/>
      <w:szCs w:val="24"/>
      <w:lang w:val="en-US"/>
    </w:rPr>
  </w:style>
  <w:style w:type="character" w:customStyle="1" w:styleId="BodyTextChar">
    <w:name w:val="Body Text Char"/>
    <w:basedOn w:val="DefaultParagraphFont"/>
    <w:link w:val="BodyText"/>
    <w:rsid w:val="00E3362C"/>
    <w:rPr>
      <w:rFonts w:ascii="Arial" w:eastAsia="Times New Roman" w:hAnsi="Arial" w:cs="Times New Roman"/>
      <w:sz w:val="26"/>
      <w:szCs w:val="24"/>
      <w:lang w:val="en-US"/>
    </w:rPr>
  </w:style>
  <w:style w:type="character" w:customStyle="1" w:styleId="apple-style-span">
    <w:name w:val="apple-style-span"/>
    <w:basedOn w:val="DefaultParagraphFont"/>
    <w:rsid w:val="004B4C82"/>
  </w:style>
  <w:style w:type="paragraph" w:styleId="NoSpacing">
    <w:name w:val="No Spacing"/>
    <w:link w:val="NoSpacingChar"/>
    <w:uiPriority w:val="1"/>
    <w:qFormat/>
    <w:rsid w:val="004B4C82"/>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4B4C82"/>
    <w:rPr>
      <w:rFonts w:ascii="Times New Roman" w:eastAsia="Times New Roman" w:hAnsi="Times New Roman" w:cs="Times New Roman"/>
      <w:sz w:val="24"/>
      <w:szCs w:val="24"/>
      <w:lang w:val="en-US"/>
    </w:rPr>
  </w:style>
  <w:style w:type="paragraph" w:customStyle="1" w:styleId="text14-black">
    <w:name w:val="text14-black"/>
    <w:basedOn w:val="Normal"/>
    <w:rsid w:val="009D0EC4"/>
    <w:pPr>
      <w:spacing w:before="100" w:beforeAutospacing="1" w:after="100" w:afterAutospacing="1" w:line="240" w:lineRule="auto"/>
    </w:pPr>
    <w:rPr>
      <w:rFonts w:ascii="Times New Roman" w:eastAsia="Times New Roman" w:hAnsi="Times New Roman" w:cs="Times New Roman"/>
      <w:sz w:val="24"/>
      <w:szCs w:val="24"/>
      <w:lang w:val="en-US" w:bidi="ml-IN"/>
    </w:rPr>
  </w:style>
  <w:style w:type="character" w:customStyle="1" w:styleId="apple-converted-space">
    <w:name w:val="apple-converted-space"/>
    <w:basedOn w:val="DefaultParagraphFont"/>
    <w:rsid w:val="009D0EC4"/>
  </w:style>
  <w:style w:type="character" w:styleId="Emphasis">
    <w:name w:val="Emphasis"/>
    <w:basedOn w:val="DefaultParagraphFont"/>
    <w:uiPriority w:val="20"/>
    <w:qFormat/>
    <w:rsid w:val="009D0EC4"/>
    <w:rPr>
      <w:i/>
      <w:iCs/>
    </w:rPr>
  </w:style>
  <w:style w:type="paragraph" w:styleId="NormalWeb">
    <w:name w:val="Normal (Web)"/>
    <w:basedOn w:val="Normal"/>
    <w:uiPriority w:val="99"/>
    <w:rsid w:val="009D0EC4"/>
    <w:pPr>
      <w:spacing w:before="100" w:beforeAutospacing="1" w:after="100" w:afterAutospacing="1" w:line="240" w:lineRule="auto"/>
    </w:pPr>
    <w:rPr>
      <w:rFonts w:ascii="Times New Roman" w:eastAsia="Batang" w:hAnsi="Times New Roman" w:cs="Times New Roman"/>
      <w:sz w:val="24"/>
      <w:szCs w:val="24"/>
      <w:lang w:val="en-US" w:eastAsia="ko-KR"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53765">
      <w:bodyDiv w:val="1"/>
      <w:marLeft w:val="0"/>
      <w:marRight w:val="0"/>
      <w:marTop w:val="0"/>
      <w:marBottom w:val="0"/>
      <w:divBdr>
        <w:top w:val="none" w:sz="0" w:space="0" w:color="auto"/>
        <w:left w:val="none" w:sz="0" w:space="0" w:color="auto"/>
        <w:bottom w:val="none" w:sz="0" w:space="0" w:color="auto"/>
        <w:right w:val="none" w:sz="0" w:space="0" w:color="auto"/>
      </w:divBdr>
      <w:divsChild>
        <w:div w:id="622226492">
          <w:marLeft w:val="288"/>
          <w:marRight w:val="0"/>
          <w:marTop w:val="240"/>
          <w:marBottom w:val="0"/>
          <w:divBdr>
            <w:top w:val="none" w:sz="0" w:space="0" w:color="auto"/>
            <w:left w:val="none" w:sz="0" w:space="0" w:color="auto"/>
            <w:bottom w:val="none" w:sz="0" w:space="0" w:color="auto"/>
            <w:right w:val="none" w:sz="0" w:space="0" w:color="auto"/>
          </w:divBdr>
        </w:div>
        <w:div w:id="1356226210">
          <w:marLeft w:val="288"/>
          <w:marRight w:val="0"/>
          <w:marTop w:val="240"/>
          <w:marBottom w:val="0"/>
          <w:divBdr>
            <w:top w:val="none" w:sz="0" w:space="0" w:color="auto"/>
            <w:left w:val="none" w:sz="0" w:space="0" w:color="auto"/>
            <w:bottom w:val="none" w:sz="0" w:space="0" w:color="auto"/>
            <w:right w:val="none" w:sz="0" w:space="0" w:color="auto"/>
          </w:divBdr>
        </w:div>
      </w:divsChild>
    </w:div>
    <w:div w:id="417992555">
      <w:bodyDiv w:val="1"/>
      <w:marLeft w:val="0"/>
      <w:marRight w:val="0"/>
      <w:marTop w:val="0"/>
      <w:marBottom w:val="0"/>
      <w:divBdr>
        <w:top w:val="none" w:sz="0" w:space="0" w:color="auto"/>
        <w:left w:val="none" w:sz="0" w:space="0" w:color="auto"/>
        <w:bottom w:val="none" w:sz="0" w:space="0" w:color="auto"/>
        <w:right w:val="none" w:sz="0" w:space="0" w:color="auto"/>
      </w:divBdr>
    </w:div>
    <w:div w:id="488790542">
      <w:bodyDiv w:val="1"/>
      <w:marLeft w:val="0"/>
      <w:marRight w:val="0"/>
      <w:marTop w:val="0"/>
      <w:marBottom w:val="0"/>
      <w:divBdr>
        <w:top w:val="none" w:sz="0" w:space="0" w:color="auto"/>
        <w:left w:val="none" w:sz="0" w:space="0" w:color="auto"/>
        <w:bottom w:val="none" w:sz="0" w:space="0" w:color="auto"/>
        <w:right w:val="none" w:sz="0" w:space="0" w:color="auto"/>
      </w:divBdr>
      <w:divsChild>
        <w:div w:id="1136605179">
          <w:marLeft w:val="288"/>
          <w:marRight w:val="0"/>
          <w:marTop w:val="240"/>
          <w:marBottom w:val="0"/>
          <w:divBdr>
            <w:top w:val="none" w:sz="0" w:space="0" w:color="auto"/>
            <w:left w:val="none" w:sz="0" w:space="0" w:color="auto"/>
            <w:bottom w:val="none" w:sz="0" w:space="0" w:color="auto"/>
            <w:right w:val="none" w:sz="0" w:space="0" w:color="auto"/>
          </w:divBdr>
        </w:div>
        <w:div w:id="2136436291">
          <w:marLeft w:val="288"/>
          <w:marRight w:val="0"/>
          <w:marTop w:val="240"/>
          <w:marBottom w:val="0"/>
          <w:divBdr>
            <w:top w:val="none" w:sz="0" w:space="0" w:color="auto"/>
            <w:left w:val="none" w:sz="0" w:space="0" w:color="auto"/>
            <w:bottom w:val="none" w:sz="0" w:space="0" w:color="auto"/>
            <w:right w:val="none" w:sz="0" w:space="0" w:color="auto"/>
          </w:divBdr>
        </w:div>
      </w:divsChild>
    </w:div>
    <w:div w:id="628052308">
      <w:bodyDiv w:val="1"/>
      <w:marLeft w:val="0"/>
      <w:marRight w:val="0"/>
      <w:marTop w:val="0"/>
      <w:marBottom w:val="0"/>
      <w:divBdr>
        <w:top w:val="none" w:sz="0" w:space="0" w:color="auto"/>
        <w:left w:val="none" w:sz="0" w:space="0" w:color="auto"/>
        <w:bottom w:val="none" w:sz="0" w:space="0" w:color="auto"/>
        <w:right w:val="none" w:sz="0" w:space="0" w:color="auto"/>
      </w:divBdr>
      <w:divsChild>
        <w:div w:id="1147286683">
          <w:marLeft w:val="288"/>
          <w:marRight w:val="0"/>
          <w:marTop w:val="240"/>
          <w:marBottom w:val="0"/>
          <w:divBdr>
            <w:top w:val="none" w:sz="0" w:space="0" w:color="auto"/>
            <w:left w:val="none" w:sz="0" w:space="0" w:color="auto"/>
            <w:bottom w:val="none" w:sz="0" w:space="0" w:color="auto"/>
            <w:right w:val="none" w:sz="0" w:space="0" w:color="auto"/>
          </w:divBdr>
        </w:div>
        <w:div w:id="1286884955">
          <w:marLeft w:val="288"/>
          <w:marRight w:val="0"/>
          <w:marTop w:val="240"/>
          <w:marBottom w:val="0"/>
          <w:divBdr>
            <w:top w:val="none" w:sz="0" w:space="0" w:color="auto"/>
            <w:left w:val="none" w:sz="0" w:space="0" w:color="auto"/>
            <w:bottom w:val="none" w:sz="0" w:space="0" w:color="auto"/>
            <w:right w:val="none" w:sz="0" w:space="0" w:color="auto"/>
          </w:divBdr>
        </w:div>
      </w:divsChild>
    </w:div>
    <w:div w:id="823862696">
      <w:bodyDiv w:val="1"/>
      <w:marLeft w:val="0"/>
      <w:marRight w:val="0"/>
      <w:marTop w:val="0"/>
      <w:marBottom w:val="0"/>
      <w:divBdr>
        <w:top w:val="none" w:sz="0" w:space="0" w:color="auto"/>
        <w:left w:val="none" w:sz="0" w:space="0" w:color="auto"/>
        <w:bottom w:val="none" w:sz="0" w:space="0" w:color="auto"/>
        <w:right w:val="none" w:sz="0" w:space="0" w:color="auto"/>
      </w:divBdr>
      <w:divsChild>
        <w:div w:id="1216812315">
          <w:marLeft w:val="288"/>
          <w:marRight w:val="0"/>
          <w:marTop w:val="240"/>
          <w:marBottom w:val="0"/>
          <w:divBdr>
            <w:top w:val="none" w:sz="0" w:space="0" w:color="auto"/>
            <w:left w:val="none" w:sz="0" w:space="0" w:color="auto"/>
            <w:bottom w:val="none" w:sz="0" w:space="0" w:color="auto"/>
            <w:right w:val="none" w:sz="0" w:space="0" w:color="auto"/>
          </w:divBdr>
        </w:div>
      </w:divsChild>
    </w:div>
    <w:div w:id="864757634">
      <w:bodyDiv w:val="1"/>
      <w:marLeft w:val="0"/>
      <w:marRight w:val="0"/>
      <w:marTop w:val="0"/>
      <w:marBottom w:val="0"/>
      <w:divBdr>
        <w:top w:val="none" w:sz="0" w:space="0" w:color="auto"/>
        <w:left w:val="none" w:sz="0" w:space="0" w:color="auto"/>
        <w:bottom w:val="none" w:sz="0" w:space="0" w:color="auto"/>
        <w:right w:val="none" w:sz="0" w:space="0" w:color="auto"/>
      </w:divBdr>
    </w:div>
    <w:div w:id="933242143">
      <w:bodyDiv w:val="1"/>
      <w:marLeft w:val="0"/>
      <w:marRight w:val="0"/>
      <w:marTop w:val="0"/>
      <w:marBottom w:val="0"/>
      <w:divBdr>
        <w:top w:val="none" w:sz="0" w:space="0" w:color="auto"/>
        <w:left w:val="none" w:sz="0" w:space="0" w:color="auto"/>
        <w:bottom w:val="none" w:sz="0" w:space="0" w:color="auto"/>
        <w:right w:val="none" w:sz="0" w:space="0" w:color="auto"/>
      </w:divBdr>
      <w:divsChild>
        <w:div w:id="109595948">
          <w:marLeft w:val="288"/>
          <w:marRight w:val="0"/>
          <w:marTop w:val="240"/>
          <w:marBottom w:val="0"/>
          <w:divBdr>
            <w:top w:val="none" w:sz="0" w:space="0" w:color="auto"/>
            <w:left w:val="none" w:sz="0" w:space="0" w:color="auto"/>
            <w:bottom w:val="none" w:sz="0" w:space="0" w:color="auto"/>
            <w:right w:val="none" w:sz="0" w:space="0" w:color="auto"/>
          </w:divBdr>
        </w:div>
      </w:divsChild>
    </w:div>
    <w:div w:id="951932677">
      <w:bodyDiv w:val="1"/>
      <w:marLeft w:val="0"/>
      <w:marRight w:val="0"/>
      <w:marTop w:val="0"/>
      <w:marBottom w:val="0"/>
      <w:divBdr>
        <w:top w:val="none" w:sz="0" w:space="0" w:color="auto"/>
        <w:left w:val="none" w:sz="0" w:space="0" w:color="auto"/>
        <w:bottom w:val="none" w:sz="0" w:space="0" w:color="auto"/>
        <w:right w:val="none" w:sz="0" w:space="0" w:color="auto"/>
      </w:divBdr>
      <w:divsChild>
        <w:div w:id="615136095">
          <w:marLeft w:val="288"/>
          <w:marRight w:val="0"/>
          <w:marTop w:val="240"/>
          <w:marBottom w:val="0"/>
          <w:divBdr>
            <w:top w:val="none" w:sz="0" w:space="0" w:color="auto"/>
            <w:left w:val="none" w:sz="0" w:space="0" w:color="auto"/>
            <w:bottom w:val="none" w:sz="0" w:space="0" w:color="auto"/>
            <w:right w:val="none" w:sz="0" w:space="0" w:color="auto"/>
          </w:divBdr>
        </w:div>
        <w:div w:id="332993223">
          <w:marLeft w:val="288"/>
          <w:marRight w:val="0"/>
          <w:marTop w:val="240"/>
          <w:marBottom w:val="0"/>
          <w:divBdr>
            <w:top w:val="none" w:sz="0" w:space="0" w:color="auto"/>
            <w:left w:val="none" w:sz="0" w:space="0" w:color="auto"/>
            <w:bottom w:val="none" w:sz="0" w:space="0" w:color="auto"/>
            <w:right w:val="none" w:sz="0" w:space="0" w:color="auto"/>
          </w:divBdr>
        </w:div>
        <w:div w:id="240411773">
          <w:marLeft w:val="288"/>
          <w:marRight w:val="0"/>
          <w:marTop w:val="240"/>
          <w:marBottom w:val="0"/>
          <w:divBdr>
            <w:top w:val="none" w:sz="0" w:space="0" w:color="auto"/>
            <w:left w:val="none" w:sz="0" w:space="0" w:color="auto"/>
            <w:bottom w:val="none" w:sz="0" w:space="0" w:color="auto"/>
            <w:right w:val="none" w:sz="0" w:space="0" w:color="auto"/>
          </w:divBdr>
        </w:div>
      </w:divsChild>
    </w:div>
    <w:div w:id="1135485974">
      <w:bodyDiv w:val="1"/>
      <w:marLeft w:val="0"/>
      <w:marRight w:val="0"/>
      <w:marTop w:val="0"/>
      <w:marBottom w:val="0"/>
      <w:divBdr>
        <w:top w:val="none" w:sz="0" w:space="0" w:color="auto"/>
        <w:left w:val="none" w:sz="0" w:space="0" w:color="auto"/>
        <w:bottom w:val="none" w:sz="0" w:space="0" w:color="auto"/>
        <w:right w:val="none" w:sz="0" w:space="0" w:color="auto"/>
      </w:divBdr>
    </w:div>
    <w:div w:id="1248810099">
      <w:bodyDiv w:val="1"/>
      <w:marLeft w:val="0"/>
      <w:marRight w:val="0"/>
      <w:marTop w:val="0"/>
      <w:marBottom w:val="0"/>
      <w:divBdr>
        <w:top w:val="none" w:sz="0" w:space="0" w:color="auto"/>
        <w:left w:val="none" w:sz="0" w:space="0" w:color="auto"/>
        <w:bottom w:val="none" w:sz="0" w:space="0" w:color="auto"/>
        <w:right w:val="none" w:sz="0" w:space="0" w:color="auto"/>
      </w:divBdr>
    </w:div>
    <w:div w:id="1318454137">
      <w:bodyDiv w:val="1"/>
      <w:marLeft w:val="0"/>
      <w:marRight w:val="0"/>
      <w:marTop w:val="0"/>
      <w:marBottom w:val="0"/>
      <w:divBdr>
        <w:top w:val="none" w:sz="0" w:space="0" w:color="auto"/>
        <w:left w:val="none" w:sz="0" w:space="0" w:color="auto"/>
        <w:bottom w:val="none" w:sz="0" w:space="0" w:color="auto"/>
        <w:right w:val="none" w:sz="0" w:space="0" w:color="auto"/>
      </w:divBdr>
    </w:div>
    <w:div w:id="1533496511">
      <w:bodyDiv w:val="1"/>
      <w:marLeft w:val="0"/>
      <w:marRight w:val="0"/>
      <w:marTop w:val="0"/>
      <w:marBottom w:val="0"/>
      <w:divBdr>
        <w:top w:val="none" w:sz="0" w:space="0" w:color="auto"/>
        <w:left w:val="none" w:sz="0" w:space="0" w:color="auto"/>
        <w:bottom w:val="none" w:sz="0" w:space="0" w:color="auto"/>
        <w:right w:val="none" w:sz="0" w:space="0" w:color="auto"/>
      </w:divBdr>
    </w:div>
    <w:div w:id="1604457875">
      <w:bodyDiv w:val="1"/>
      <w:marLeft w:val="0"/>
      <w:marRight w:val="0"/>
      <w:marTop w:val="0"/>
      <w:marBottom w:val="0"/>
      <w:divBdr>
        <w:top w:val="none" w:sz="0" w:space="0" w:color="auto"/>
        <w:left w:val="none" w:sz="0" w:space="0" w:color="auto"/>
        <w:bottom w:val="none" w:sz="0" w:space="0" w:color="auto"/>
        <w:right w:val="none" w:sz="0" w:space="0" w:color="auto"/>
      </w:divBdr>
    </w:div>
    <w:div w:id="1605265847">
      <w:bodyDiv w:val="1"/>
      <w:marLeft w:val="0"/>
      <w:marRight w:val="0"/>
      <w:marTop w:val="0"/>
      <w:marBottom w:val="0"/>
      <w:divBdr>
        <w:top w:val="none" w:sz="0" w:space="0" w:color="auto"/>
        <w:left w:val="none" w:sz="0" w:space="0" w:color="auto"/>
        <w:bottom w:val="none" w:sz="0" w:space="0" w:color="auto"/>
        <w:right w:val="none" w:sz="0" w:space="0" w:color="auto"/>
      </w:divBdr>
    </w:div>
    <w:div w:id="1783375110">
      <w:bodyDiv w:val="1"/>
      <w:marLeft w:val="0"/>
      <w:marRight w:val="0"/>
      <w:marTop w:val="0"/>
      <w:marBottom w:val="0"/>
      <w:divBdr>
        <w:top w:val="none" w:sz="0" w:space="0" w:color="auto"/>
        <w:left w:val="none" w:sz="0" w:space="0" w:color="auto"/>
        <w:bottom w:val="none" w:sz="0" w:space="0" w:color="auto"/>
        <w:right w:val="none" w:sz="0" w:space="0" w:color="auto"/>
      </w:divBdr>
    </w:div>
    <w:div w:id="1925794876">
      <w:bodyDiv w:val="1"/>
      <w:marLeft w:val="0"/>
      <w:marRight w:val="0"/>
      <w:marTop w:val="0"/>
      <w:marBottom w:val="0"/>
      <w:divBdr>
        <w:top w:val="none" w:sz="0" w:space="0" w:color="auto"/>
        <w:left w:val="none" w:sz="0" w:space="0" w:color="auto"/>
        <w:bottom w:val="none" w:sz="0" w:space="0" w:color="auto"/>
        <w:right w:val="none" w:sz="0" w:space="0" w:color="auto"/>
      </w:divBdr>
    </w:div>
    <w:div w:id="1972634449">
      <w:bodyDiv w:val="1"/>
      <w:marLeft w:val="0"/>
      <w:marRight w:val="0"/>
      <w:marTop w:val="0"/>
      <w:marBottom w:val="0"/>
      <w:divBdr>
        <w:top w:val="none" w:sz="0" w:space="0" w:color="auto"/>
        <w:left w:val="none" w:sz="0" w:space="0" w:color="auto"/>
        <w:bottom w:val="none" w:sz="0" w:space="0" w:color="auto"/>
        <w:right w:val="none" w:sz="0" w:space="0" w:color="auto"/>
      </w:divBdr>
      <w:divsChild>
        <w:div w:id="181820613">
          <w:marLeft w:val="288"/>
          <w:marRight w:val="0"/>
          <w:marTop w:val="240"/>
          <w:marBottom w:val="0"/>
          <w:divBdr>
            <w:top w:val="none" w:sz="0" w:space="0" w:color="auto"/>
            <w:left w:val="none" w:sz="0" w:space="0" w:color="auto"/>
            <w:bottom w:val="none" w:sz="0" w:space="0" w:color="auto"/>
            <w:right w:val="none" w:sz="0" w:space="0" w:color="auto"/>
          </w:divBdr>
        </w:div>
        <w:div w:id="199711868">
          <w:marLeft w:val="288"/>
          <w:marRight w:val="0"/>
          <w:marTop w:val="240"/>
          <w:marBottom w:val="0"/>
          <w:divBdr>
            <w:top w:val="none" w:sz="0" w:space="0" w:color="auto"/>
            <w:left w:val="none" w:sz="0" w:space="0" w:color="auto"/>
            <w:bottom w:val="none" w:sz="0" w:space="0" w:color="auto"/>
            <w:right w:val="none" w:sz="0" w:space="0" w:color="auto"/>
          </w:divBdr>
        </w:div>
        <w:div w:id="1204753002">
          <w:marLeft w:val="288"/>
          <w:marRight w:val="0"/>
          <w:marTop w:val="240"/>
          <w:marBottom w:val="0"/>
          <w:divBdr>
            <w:top w:val="none" w:sz="0" w:space="0" w:color="auto"/>
            <w:left w:val="none" w:sz="0" w:space="0" w:color="auto"/>
            <w:bottom w:val="none" w:sz="0" w:space="0" w:color="auto"/>
            <w:right w:val="none" w:sz="0" w:space="0" w:color="auto"/>
          </w:divBdr>
        </w:div>
        <w:div w:id="1652713592">
          <w:marLeft w:val="288"/>
          <w:marRight w:val="0"/>
          <w:marTop w:val="240"/>
          <w:marBottom w:val="0"/>
          <w:divBdr>
            <w:top w:val="none" w:sz="0" w:space="0" w:color="auto"/>
            <w:left w:val="none" w:sz="0" w:space="0" w:color="auto"/>
            <w:bottom w:val="none" w:sz="0" w:space="0" w:color="auto"/>
            <w:right w:val="none" w:sz="0" w:space="0" w:color="auto"/>
          </w:divBdr>
        </w:div>
        <w:div w:id="874394306">
          <w:marLeft w:val="288"/>
          <w:marRight w:val="0"/>
          <w:marTop w:val="240"/>
          <w:marBottom w:val="0"/>
          <w:divBdr>
            <w:top w:val="none" w:sz="0" w:space="0" w:color="auto"/>
            <w:left w:val="none" w:sz="0" w:space="0" w:color="auto"/>
            <w:bottom w:val="none" w:sz="0" w:space="0" w:color="auto"/>
            <w:right w:val="none" w:sz="0" w:space="0" w:color="auto"/>
          </w:divBdr>
        </w:div>
        <w:div w:id="30443038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84AB4-5028-4767-A767-68CC113A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George</dc:creator>
  <cp:keywords/>
  <dc:description/>
  <cp:lastModifiedBy>admin</cp:lastModifiedBy>
  <cp:revision>15</cp:revision>
  <dcterms:created xsi:type="dcterms:W3CDTF">2019-05-27T09:40:00Z</dcterms:created>
  <dcterms:modified xsi:type="dcterms:W3CDTF">2019-11-07T01:46:00Z</dcterms:modified>
</cp:coreProperties>
</file>